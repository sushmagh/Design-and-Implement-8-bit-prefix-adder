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48B163D" w14:textId="5B8959B8" w:rsidR="00000000" w:rsidRDefault="00112CF2">
      <w:pPr>
        <w:jc w:val="center"/>
      </w:pPr>
      <w:r>
        <w:rPr>
          <w:rFonts w:ascii="Times New Roman" w:hAnsi="Times New Roman"/>
          <w:b/>
          <w:sz w:val="32"/>
          <w:u w:val="single"/>
          <w:lang w:val="en-US"/>
        </w:rPr>
        <w:t xml:space="preserve">DDCO Mini Project </w:t>
      </w:r>
    </w:p>
    <w:p w14:paraId="46E10657" w14:textId="77777777" w:rsidR="00000000" w:rsidRDefault="00112CF2">
      <w:r>
        <w:rPr>
          <w:rFonts w:ascii="Times New Roman" w:hAnsi="Times New Roman"/>
          <w:b/>
          <w:sz w:val="28"/>
          <w:lang w:val="en-US"/>
        </w:rPr>
        <w:t>Project Title: Design &amp; implement 8–bit prefix–adder.</w:t>
      </w:r>
    </w:p>
    <w:p w14:paraId="45FFD455" w14:textId="77777777" w:rsidR="00376684" w:rsidRDefault="00376684">
      <w:pPr>
        <w:rPr>
          <w:rFonts w:ascii="Times New Roman" w:hAnsi="Times New Roman"/>
          <w:b/>
          <w:sz w:val="28"/>
          <w:lang w:val="en-US"/>
        </w:rPr>
      </w:pPr>
      <w:r>
        <w:rPr>
          <w:rFonts w:ascii="Times New Roman" w:hAnsi="Times New Roman"/>
          <w:b/>
          <w:sz w:val="28"/>
          <w:lang w:val="en-US"/>
        </w:rPr>
        <w:t>Section : H</w:t>
      </w:r>
    </w:p>
    <w:p w14:paraId="2F4A987D" w14:textId="77777777" w:rsidR="00376684" w:rsidRDefault="00376684">
      <w:pPr>
        <w:rPr>
          <w:rFonts w:ascii="Times New Roman" w:hAnsi="Times New Roman"/>
          <w:b/>
          <w:sz w:val="28"/>
          <w:lang w:val="en-US"/>
        </w:rPr>
      </w:pPr>
      <w:r>
        <w:rPr>
          <w:rFonts w:ascii="Times New Roman" w:hAnsi="Times New Roman"/>
          <w:b/>
          <w:sz w:val="28"/>
          <w:lang w:val="en-US"/>
        </w:rPr>
        <w:t xml:space="preserve">Name : </w:t>
      </w:r>
      <w:proofErr w:type="spellStart"/>
      <w:r>
        <w:rPr>
          <w:rFonts w:ascii="Times New Roman" w:hAnsi="Times New Roman"/>
          <w:b/>
          <w:sz w:val="28"/>
          <w:lang w:val="en-US"/>
        </w:rPr>
        <w:t>Sushma</w:t>
      </w:r>
      <w:proofErr w:type="spellEnd"/>
      <w:r>
        <w:rPr>
          <w:rFonts w:ascii="Times New Roman" w:hAnsi="Times New Roman"/>
          <w:b/>
          <w:sz w:val="28"/>
          <w:lang w:val="en-US"/>
        </w:rPr>
        <w:t xml:space="preserve"> G </w:t>
      </w:r>
      <w:proofErr w:type="spellStart"/>
      <w:r>
        <w:rPr>
          <w:rFonts w:ascii="Times New Roman" w:hAnsi="Times New Roman"/>
          <w:b/>
          <w:sz w:val="28"/>
          <w:lang w:val="en-US"/>
        </w:rPr>
        <w:t>Herakal</w:t>
      </w:r>
      <w:proofErr w:type="spellEnd"/>
    </w:p>
    <w:p w14:paraId="5BC8C83A" w14:textId="7AF4C426" w:rsidR="00376684" w:rsidRDefault="00376684">
      <w:pPr>
        <w:rPr>
          <w:rFonts w:ascii="Times New Roman" w:hAnsi="Times New Roman"/>
          <w:b/>
          <w:sz w:val="28"/>
          <w:lang w:val="en-US"/>
        </w:rPr>
      </w:pPr>
      <w:r>
        <w:rPr>
          <w:rFonts w:ascii="Times New Roman" w:hAnsi="Times New Roman"/>
          <w:b/>
          <w:sz w:val="28"/>
          <w:lang w:val="en-US"/>
        </w:rPr>
        <w:t>SRN : PES1UG19CS528</w:t>
      </w:r>
    </w:p>
    <w:p w14:paraId="0B7C3F80" w14:textId="7FA9E393" w:rsidR="00376684" w:rsidRDefault="00376684"/>
    <w:p w14:paraId="0C7B7DCA" w14:textId="0D9660D5" w:rsidR="00000000" w:rsidRDefault="00112CF2"/>
    <w:p w14:paraId="79FB113C" w14:textId="77777777" w:rsidR="00000000" w:rsidRDefault="00112CF2">
      <w:pPr>
        <w:rPr>
          <w:lang w:val="en-US"/>
        </w:rPr>
      </w:pPr>
    </w:p>
    <w:p w14:paraId="2FD11CC4" w14:textId="77777777" w:rsidR="00000000" w:rsidRDefault="00112CF2">
      <w:r>
        <w:rPr>
          <w:rFonts w:ascii="Times New Roman" w:hAnsi="Times New Roman"/>
          <w:b/>
          <w:sz w:val="28"/>
          <w:lang w:val="en-US"/>
        </w:rPr>
        <w:t>Circuit Diagram:</w:t>
      </w:r>
    </w:p>
    <w:p w14:paraId="04494953" w14:textId="4A6F53FA" w:rsidR="00000000" w:rsidRDefault="00112CF2">
      <w:pPr>
        <w:rPr>
          <w:rFonts w:ascii="Times New Roman" w:hAnsi="Times New Roman"/>
          <w:b/>
          <w:sz w:val="28"/>
          <w:lang w:val="en-US"/>
        </w:rPr>
      </w:pPr>
    </w:p>
    <w:p w14:paraId="0A8E9886" w14:textId="77777777" w:rsidR="00000000" w:rsidRDefault="00112CF2">
      <w:pPr>
        <w:rPr>
          <w:rFonts w:ascii="Times New Roman" w:hAnsi="Times New Roman"/>
          <w:b/>
          <w:sz w:val="28"/>
          <w:lang w:val="en-US"/>
        </w:rPr>
      </w:pPr>
    </w:p>
    <w:p w14:paraId="1B7DF5F8" w14:textId="77777777" w:rsidR="00000000" w:rsidRDefault="00112CF2">
      <w:pPr>
        <w:rPr>
          <w:rFonts w:ascii="Times New Roman" w:hAnsi="Times New Roman"/>
          <w:b/>
          <w:sz w:val="28"/>
          <w:lang w:val="en-US"/>
        </w:rPr>
      </w:pPr>
    </w:p>
    <w:p w14:paraId="4A51E1CB" w14:textId="77777777" w:rsidR="00000000" w:rsidRDefault="00112CF2">
      <w:pPr>
        <w:rPr>
          <w:rFonts w:ascii="Times New Roman" w:hAnsi="Times New Roman"/>
          <w:b/>
          <w:sz w:val="28"/>
          <w:lang w:val="en-US"/>
        </w:rPr>
      </w:pPr>
    </w:p>
    <w:p w14:paraId="424FF326" w14:textId="173CA547" w:rsidR="00000000" w:rsidRDefault="0075408F">
      <w:pPr>
        <w:rPr>
          <w:rFonts w:ascii="Times New Roman" w:hAnsi="Times New Roman"/>
          <w:b/>
          <w:sz w:val="28"/>
          <w:lang w:val="en-US"/>
        </w:rPr>
      </w:pPr>
      <w:r>
        <w:rPr>
          <w:noProof/>
        </w:rPr>
        <w:drawing>
          <wp:anchor distT="0" distB="0" distL="0" distR="0" simplePos="0" relativeHeight="251660800" behindDoc="0" locked="0" layoutInCell="1" allowOverlap="1" wp14:anchorId="0C9D53A9" wp14:editId="0A9F3D16">
            <wp:simplePos x="0" y="0"/>
            <wp:positionH relativeFrom="column">
              <wp:posOffset>2635250</wp:posOffset>
            </wp:positionH>
            <wp:positionV relativeFrom="paragraph">
              <wp:posOffset>-1612265</wp:posOffset>
            </wp:positionV>
            <wp:extent cx="4010660" cy="5936615"/>
            <wp:effectExtent l="0" t="0" r="0" b="0"/>
            <wp:wrapSquare wrapText="largest"/>
            <wp:docPr id="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7">
                      <a:extLst>
                        <a:ext uri="{28A0092B-C50C-407E-A947-70E740481C1C}">
                          <a14:useLocalDpi xmlns:a14="http://schemas.microsoft.com/office/drawing/2010/main" val="0"/>
                        </a:ext>
                      </a:extLst>
                    </a:blip>
                    <a:srcRect l="-26" t="-17" r="-26" b="-17"/>
                    <a:stretch>
                      <a:fillRect/>
                    </a:stretch>
                  </pic:blipFill>
                  <pic:spPr bwMode="auto">
                    <a:xfrm>
                      <a:off x="0" y="0"/>
                      <a:ext cx="4010660" cy="59366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02FE0CF" w14:textId="77777777" w:rsidR="00000000" w:rsidRDefault="00112CF2">
      <w:pPr>
        <w:rPr>
          <w:rFonts w:ascii="Times New Roman" w:hAnsi="Times New Roman"/>
          <w:b/>
          <w:sz w:val="28"/>
          <w:lang w:val="en-US"/>
        </w:rPr>
      </w:pPr>
    </w:p>
    <w:p w14:paraId="17D01D2C" w14:textId="77777777" w:rsidR="00000000" w:rsidRDefault="00112CF2">
      <w:pPr>
        <w:rPr>
          <w:rFonts w:ascii="Times New Roman" w:hAnsi="Times New Roman"/>
          <w:b/>
          <w:sz w:val="28"/>
          <w:lang w:val="en-US"/>
        </w:rPr>
      </w:pPr>
    </w:p>
    <w:p w14:paraId="25FBEEC3" w14:textId="77777777" w:rsidR="00000000" w:rsidRDefault="00112CF2">
      <w:pPr>
        <w:rPr>
          <w:rFonts w:ascii="Times New Roman" w:hAnsi="Times New Roman"/>
          <w:b/>
          <w:sz w:val="28"/>
          <w:lang w:val="en-US"/>
        </w:rPr>
      </w:pPr>
    </w:p>
    <w:p w14:paraId="4D037725" w14:textId="77777777" w:rsidR="00000000" w:rsidRDefault="00112CF2">
      <w:pPr>
        <w:rPr>
          <w:rFonts w:ascii="Times New Roman" w:hAnsi="Times New Roman"/>
          <w:b/>
          <w:sz w:val="28"/>
          <w:lang w:val="en-US"/>
        </w:rPr>
      </w:pPr>
    </w:p>
    <w:p w14:paraId="18FEAB26" w14:textId="77777777" w:rsidR="00000000" w:rsidRDefault="00112CF2">
      <w:pPr>
        <w:rPr>
          <w:rFonts w:ascii="Times New Roman" w:hAnsi="Times New Roman"/>
          <w:b/>
          <w:sz w:val="28"/>
          <w:lang w:val="en-US"/>
        </w:rPr>
      </w:pPr>
    </w:p>
    <w:p w14:paraId="7CF88913" w14:textId="77777777" w:rsidR="00000000" w:rsidRDefault="00112CF2">
      <w:pPr>
        <w:rPr>
          <w:rFonts w:ascii="Times New Roman" w:hAnsi="Times New Roman"/>
          <w:b/>
          <w:sz w:val="28"/>
          <w:lang w:val="en-US"/>
        </w:rPr>
      </w:pPr>
    </w:p>
    <w:p w14:paraId="65AF878D" w14:textId="77777777" w:rsidR="00000000" w:rsidRDefault="00112CF2">
      <w:pPr>
        <w:rPr>
          <w:rFonts w:ascii="Times New Roman" w:hAnsi="Times New Roman"/>
          <w:b/>
          <w:sz w:val="28"/>
          <w:lang w:val="en-US"/>
        </w:rPr>
      </w:pPr>
    </w:p>
    <w:p w14:paraId="19F00A8F" w14:textId="77777777" w:rsidR="00000000" w:rsidRDefault="00112CF2">
      <w:pPr>
        <w:rPr>
          <w:rFonts w:ascii="Times New Roman" w:hAnsi="Times New Roman"/>
          <w:b/>
          <w:sz w:val="28"/>
          <w:lang w:val="en-US"/>
        </w:rPr>
      </w:pPr>
    </w:p>
    <w:p w14:paraId="28D1DDBA" w14:textId="77777777" w:rsidR="00000000" w:rsidRDefault="00112CF2">
      <w:pPr>
        <w:rPr>
          <w:rFonts w:ascii="Times New Roman" w:hAnsi="Times New Roman"/>
          <w:b/>
          <w:sz w:val="28"/>
          <w:lang w:val="en-US"/>
        </w:rPr>
      </w:pPr>
    </w:p>
    <w:p w14:paraId="1633F0E1" w14:textId="77777777" w:rsidR="00000000" w:rsidRDefault="00112CF2">
      <w:r>
        <w:rPr>
          <w:rFonts w:ascii="Times New Roman" w:hAnsi="Times New Roman"/>
          <w:b/>
          <w:sz w:val="28"/>
          <w:lang w:val="en-US"/>
        </w:rPr>
        <w:t>Algorithm (if any):</w:t>
      </w:r>
    </w:p>
    <w:p w14:paraId="61ACA614" w14:textId="77777777" w:rsidR="00000000" w:rsidRDefault="00112CF2">
      <w:r>
        <w:rPr>
          <w:rFonts w:ascii="Times New Roman" w:hAnsi="Times New Roman"/>
          <w:sz w:val="28"/>
          <w:lang w:val="en-US"/>
        </w:rPr>
        <w:t>Parallel prefix adders</w:t>
      </w:r>
    </w:p>
    <w:p w14:paraId="376C2BE7" w14:textId="77777777" w:rsidR="00000000" w:rsidRDefault="00112CF2">
      <w:r>
        <w:rPr>
          <w:rFonts w:ascii="Times New Roman" w:hAnsi="Times New Roman"/>
          <w:sz w:val="28"/>
          <w:lang w:val="en-US"/>
        </w:rPr>
        <w:lastRenderedPageBreak/>
        <w:t>The PPA is like a Carry Look Ahead Ad</w:t>
      </w:r>
      <w:r>
        <w:rPr>
          <w:rFonts w:ascii="Times New Roman" w:hAnsi="Times New Roman"/>
          <w:sz w:val="28"/>
          <w:lang w:val="en-US"/>
        </w:rPr>
        <w:t>der. The production of the carriers the prefix adders can be designed in many different ways based on the different requirements. We use tree structure form to increase the speed of arithmetic operation. Parallel prefix adders are faster adders and these a</w:t>
      </w:r>
      <w:r>
        <w:rPr>
          <w:rFonts w:ascii="Times New Roman" w:hAnsi="Times New Roman"/>
          <w:sz w:val="28"/>
          <w:lang w:val="en-US"/>
        </w:rPr>
        <w:t>re faster adders and used for high performance arithmetic structures in industries. The parallel prefix addition is done in 3 steps.</w:t>
      </w:r>
    </w:p>
    <w:p w14:paraId="4BDD0034" w14:textId="77777777" w:rsidR="00000000" w:rsidRDefault="00112CF2">
      <w:r>
        <w:rPr>
          <w:rFonts w:ascii="Times New Roman" w:hAnsi="Times New Roman"/>
          <w:sz w:val="28"/>
          <w:lang w:val="en-US"/>
        </w:rPr>
        <w:t>1. Pre-processing stage</w:t>
      </w:r>
    </w:p>
    <w:p w14:paraId="785DA913" w14:textId="77777777" w:rsidR="00000000" w:rsidRDefault="00112CF2">
      <w:r>
        <w:rPr>
          <w:rFonts w:ascii="Times New Roman" w:hAnsi="Times New Roman"/>
          <w:sz w:val="28"/>
          <w:lang w:val="en-US"/>
        </w:rPr>
        <w:t>In this stage we compute, the generate and propagate signals are used to generate carry input of ea</w:t>
      </w:r>
      <w:r>
        <w:rPr>
          <w:rFonts w:ascii="Times New Roman" w:hAnsi="Times New Roman"/>
          <w:sz w:val="28"/>
          <w:lang w:val="en-US"/>
        </w:rPr>
        <w:t>ch adder. A and B are inputs.</w:t>
      </w:r>
    </w:p>
    <w:p w14:paraId="3C2C241B" w14:textId="77777777" w:rsidR="00000000" w:rsidRDefault="00112CF2">
      <w:r>
        <w:rPr>
          <w:rFonts w:ascii="Times New Roman" w:hAnsi="Times New Roman"/>
          <w:sz w:val="28"/>
          <w:lang w:val="en-US"/>
        </w:rPr>
        <w:t>P</w:t>
      </w:r>
      <w:r>
        <w:rPr>
          <w:rFonts w:ascii="Times New Roman" w:hAnsi="Times New Roman"/>
          <w:sz w:val="28"/>
          <w:vertAlign w:val="subscript"/>
          <w:lang w:val="en-US"/>
        </w:rPr>
        <w:t xml:space="preserve">i </w:t>
      </w:r>
      <w:r>
        <w:rPr>
          <w:rFonts w:ascii="Times New Roman" w:hAnsi="Times New Roman"/>
          <w:sz w:val="28"/>
          <w:lang w:val="en-US"/>
        </w:rPr>
        <w:t>= A</w:t>
      </w:r>
      <w:r>
        <w:rPr>
          <w:rFonts w:ascii="Times New Roman" w:hAnsi="Times New Roman"/>
          <w:sz w:val="28"/>
          <w:vertAlign w:val="subscript"/>
          <w:lang w:val="en-US"/>
        </w:rPr>
        <w:t xml:space="preserve">i </w:t>
      </w:r>
      <w:r>
        <w:rPr>
          <w:rFonts w:ascii="Times New Roman" w:hAnsi="Times New Roman"/>
          <w:sz w:val="28"/>
          <w:lang w:val="en-US"/>
        </w:rPr>
        <w:t>+B</w:t>
      </w:r>
      <w:r>
        <w:rPr>
          <w:rFonts w:ascii="Times New Roman" w:hAnsi="Times New Roman"/>
          <w:sz w:val="28"/>
          <w:vertAlign w:val="subscript"/>
          <w:lang w:val="en-US"/>
        </w:rPr>
        <w:t>i</w:t>
      </w:r>
    </w:p>
    <w:p w14:paraId="0471F05C" w14:textId="77777777" w:rsidR="00000000" w:rsidRDefault="00112CF2">
      <w:proofErr w:type="spellStart"/>
      <w:r>
        <w:rPr>
          <w:rFonts w:ascii="Times New Roman" w:hAnsi="Times New Roman"/>
          <w:sz w:val="28"/>
          <w:lang w:val="en-US"/>
        </w:rPr>
        <w:t>G</w:t>
      </w:r>
      <w:r>
        <w:rPr>
          <w:rFonts w:ascii="Times New Roman" w:hAnsi="Times New Roman"/>
          <w:sz w:val="28"/>
          <w:vertAlign w:val="subscript"/>
          <w:lang w:val="en-US"/>
        </w:rPr>
        <w:t>i</w:t>
      </w:r>
      <w:proofErr w:type="spellEnd"/>
      <w:r>
        <w:rPr>
          <w:rFonts w:ascii="Times New Roman" w:hAnsi="Times New Roman"/>
          <w:sz w:val="28"/>
          <w:vertAlign w:val="subscript"/>
          <w:lang w:val="en-US"/>
        </w:rPr>
        <w:t xml:space="preserve"> </w:t>
      </w:r>
      <w:r>
        <w:rPr>
          <w:rFonts w:ascii="Times New Roman" w:hAnsi="Times New Roman"/>
          <w:sz w:val="28"/>
          <w:lang w:val="en-US"/>
        </w:rPr>
        <w:t>= A</w:t>
      </w:r>
      <w:r>
        <w:rPr>
          <w:rFonts w:ascii="Times New Roman" w:hAnsi="Times New Roman"/>
          <w:sz w:val="28"/>
          <w:vertAlign w:val="subscript"/>
          <w:lang w:val="en-US"/>
        </w:rPr>
        <w:t xml:space="preserve">i </w:t>
      </w:r>
      <w:r>
        <w:rPr>
          <w:rFonts w:ascii="Times New Roman" w:hAnsi="Times New Roman"/>
          <w:b/>
          <w:bCs/>
          <w:sz w:val="44"/>
          <w:szCs w:val="44"/>
          <w:vertAlign w:val="subscript"/>
          <w:lang w:val="en-US"/>
        </w:rPr>
        <w:t>.</w:t>
      </w:r>
      <w:r>
        <w:rPr>
          <w:rFonts w:ascii="Times New Roman" w:hAnsi="Times New Roman"/>
          <w:sz w:val="28"/>
          <w:lang w:val="en-US"/>
        </w:rPr>
        <w:t>B</w:t>
      </w:r>
      <w:r>
        <w:rPr>
          <w:rFonts w:ascii="Times New Roman" w:hAnsi="Times New Roman"/>
          <w:sz w:val="28"/>
          <w:vertAlign w:val="subscript"/>
          <w:lang w:val="en-US"/>
        </w:rPr>
        <w:t>i</w:t>
      </w:r>
    </w:p>
    <w:p w14:paraId="221EB704" w14:textId="77777777" w:rsidR="00000000" w:rsidRDefault="00112CF2">
      <w:r>
        <w:rPr>
          <w:rFonts w:ascii="Times New Roman" w:hAnsi="Times New Roman"/>
          <w:sz w:val="28"/>
          <w:lang w:val="en-US"/>
        </w:rPr>
        <w:t>2. Carry generation network</w:t>
      </w:r>
    </w:p>
    <w:p w14:paraId="0F5FD3C5" w14:textId="77777777" w:rsidR="00000000" w:rsidRDefault="00112CF2">
      <w:r>
        <w:rPr>
          <w:rFonts w:ascii="Times New Roman" w:hAnsi="Times New Roman"/>
          <w:sz w:val="28"/>
          <w:lang w:val="en-US"/>
        </w:rPr>
        <w:t xml:space="preserve">In this stage we compute carries corresponding to each bit. Execution is done in parallel </w:t>
      </w:r>
      <w:proofErr w:type="spellStart"/>
      <w:r>
        <w:rPr>
          <w:rFonts w:ascii="Times New Roman" w:hAnsi="Times New Roman"/>
          <w:sz w:val="28"/>
          <w:lang w:val="en-US"/>
        </w:rPr>
        <w:t>form.After</w:t>
      </w:r>
      <w:proofErr w:type="spellEnd"/>
      <w:r>
        <w:rPr>
          <w:rFonts w:ascii="Times New Roman" w:hAnsi="Times New Roman"/>
          <w:sz w:val="28"/>
          <w:lang w:val="en-US"/>
        </w:rPr>
        <w:t xml:space="preserve"> the computation of carries in parallel they are divided into smaller piec</w:t>
      </w:r>
      <w:r>
        <w:rPr>
          <w:rFonts w:ascii="Times New Roman" w:hAnsi="Times New Roman"/>
          <w:sz w:val="28"/>
          <w:lang w:val="en-US"/>
        </w:rPr>
        <w:t>es. carry operator contain two AND gates, one OR gate. It uses propagate and generate as intermediate signals.</w:t>
      </w:r>
    </w:p>
    <w:p w14:paraId="6A4BF2B2" w14:textId="77777777" w:rsidR="00000000" w:rsidRDefault="00112CF2">
      <w:r>
        <w:rPr>
          <w:rFonts w:ascii="Times New Roman" w:hAnsi="Times New Roman"/>
          <w:sz w:val="28"/>
          <w:lang w:val="en-US"/>
        </w:rPr>
        <w:t>P</w:t>
      </w:r>
      <w:r>
        <w:rPr>
          <w:rFonts w:ascii="Times New Roman" w:hAnsi="Times New Roman"/>
          <w:sz w:val="28"/>
          <w:vertAlign w:val="subscript"/>
          <w:lang w:val="en-US"/>
        </w:rPr>
        <w:t xml:space="preserve">(i:k) </w:t>
      </w:r>
      <w:r>
        <w:rPr>
          <w:rFonts w:ascii="Times New Roman" w:hAnsi="Times New Roman"/>
          <w:sz w:val="28"/>
          <w:lang w:val="en-US"/>
        </w:rPr>
        <w:t>= P</w:t>
      </w:r>
      <w:r>
        <w:rPr>
          <w:rFonts w:ascii="Times New Roman" w:hAnsi="Times New Roman"/>
          <w:sz w:val="28"/>
          <w:vertAlign w:val="subscript"/>
          <w:lang w:val="en-US"/>
        </w:rPr>
        <w:t xml:space="preserve">(i:j) </w:t>
      </w:r>
      <w:r>
        <w:rPr>
          <w:rFonts w:ascii="Times New Roman" w:hAnsi="Times New Roman"/>
          <w:b/>
          <w:bCs/>
          <w:sz w:val="44"/>
          <w:szCs w:val="44"/>
          <w:vertAlign w:val="subscript"/>
          <w:lang w:val="en-US"/>
        </w:rPr>
        <w:t>.</w:t>
      </w:r>
      <w:r>
        <w:rPr>
          <w:rFonts w:ascii="Times New Roman" w:hAnsi="Times New Roman"/>
          <w:sz w:val="28"/>
          <w:lang w:val="en-US"/>
        </w:rPr>
        <w:t>P</w:t>
      </w:r>
      <w:r>
        <w:rPr>
          <w:rFonts w:ascii="Times New Roman" w:hAnsi="Times New Roman"/>
          <w:sz w:val="28"/>
          <w:vertAlign w:val="subscript"/>
          <w:lang w:val="en-US"/>
        </w:rPr>
        <w:t xml:space="preserve">(j-1:k) </w:t>
      </w:r>
    </w:p>
    <w:p w14:paraId="7EAA9776" w14:textId="77777777" w:rsidR="00000000" w:rsidRDefault="00112CF2">
      <w:r>
        <w:rPr>
          <w:rFonts w:ascii="Times New Roman" w:hAnsi="Times New Roman"/>
          <w:sz w:val="28"/>
          <w:lang w:val="en-US"/>
        </w:rPr>
        <w:t>G</w:t>
      </w:r>
      <w:r>
        <w:rPr>
          <w:rFonts w:ascii="Times New Roman" w:hAnsi="Times New Roman"/>
          <w:sz w:val="28"/>
          <w:vertAlign w:val="subscript"/>
          <w:lang w:val="en-US"/>
        </w:rPr>
        <w:t xml:space="preserve">(i:k) </w:t>
      </w:r>
      <w:r>
        <w:rPr>
          <w:rFonts w:ascii="Times New Roman" w:hAnsi="Times New Roman"/>
          <w:sz w:val="28"/>
          <w:lang w:val="en-US"/>
        </w:rPr>
        <w:t>= G</w:t>
      </w:r>
      <w:r>
        <w:rPr>
          <w:rFonts w:ascii="Times New Roman" w:hAnsi="Times New Roman"/>
          <w:sz w:val="28"/>
          <w:vertAlign w:val="subscript"/>
          <w:lang w:val="en-US"/>
        </w:rPr>
        <w:t xml:space="preserve">(i:j) </w:t>
      </w:r>
      <w:r>
        <w:rPr>
          <w:rFonts w:ascii="Times New Roman" w:hAnsi="Times New Roman"/>
          <w:sz w:val="28"/>
          <w:lang w:val="en-US"/>
        </w:rPr>
        <w:t>(G</w:t>
      </w:r>
      <w:r>
        <w:rPr>
          <w:rFonts w:ascii="Times New Roman" w:hAnsi="Times New Roman"/>
          <w:sz w:val="28"/>
          <w:vertAlign w:val="subscript"/>
          <w:lang w:val="en-US"/>
        </w:rPr>
        <w:t xml:space="preserve"> (j-1:k)</w:t>
      </w:r>
      <w:r>
        <w:rPr>
          <w:rFonts w:ascii="Times New Roman" w:hAnsi="Times New Roman"/>
          <w:b/>
          <w:bCs/>
          <w:sz w:val="44"/>
          <w:szCs w:val="44"/>
          <w:vertAlign w:val="subscript"/>
          <w:lang w:val="en-US"/>
        </w:rPr>
        <w:t>.</w:t>
      </w:r>
      <w:r>
        <w:rPr>
          <w:rFonts w:ascii="Times New Roman" w:hAnsi="Times New Roman"/>
          <w:sz w:val="28"/>
          <w:szCs w:val="44"/>
          <w:lang w:val="en-US"/>
        </w:rPr>
        <w:t>P</w:t>
      </w:r>
      <w:r>
        <w:rPr>
          <w:rFonts w:ascii="Times New Roman" w:hAnsi="Times New Roman"/>
          <w:sz w:val="28"/>
          <w:szCs w:val="44"/>
          <w:vertAlign w:val="subscript"/>
          <w:lang w:val="en-US"/>
        </w:rPr>
        <w:t>(i:j)</w:t>
      </w:r>
      <w:r>
        <w:rPr>
          <w:rFonts w:ascii="Times New Roman" w:hAnsi="Times New Roman"/>
          <w:sz w:val="28"/>
          <w:szCs w:val="44"/>
          <w:lang w:val="en-US"/>
        </w:rPr>
        <w:t>)</w:t>
      </w:r>
    </w:p>
    <w:p w14:paraId="71819348" w14:textId="77777777" w:rsidR="00000000" w:rsidRDefault="00112CF2">
      <w:r>
        <w:rPr>
          <w:rFonts w:ascii="Times New Roman" w:hAnsi="Times New Roman"/>
          <w:sz w:val="28"/>
          <w:lang w:val="en-US"/>
        </w:rPr>
        <w:t>3. Post processing stage</w:t>
      </w:r>
    </w:p>
    <w:p w14:paraId="12FC3675" w14:textId="77777777" w:rsidR="00000000" w:rsidRDefault="00112CF2">
      <w:r>
        <w:rPr>
          <w:rFonts w:ascii="Times New Roman" w:hAnsi="Times New Roman"/>
          <w:sz w:val="28"/>
          <w:lang w:val="en-US"/>
        </w:rPr>
        <w:t xml:space="preserve">This is the final stage to compute the summation of input </w:t>
      </w:r>
      <w:r>
        <w:rPr>
          <w:rFonts w:ascii="Times New Roman" w:hAnsi="Times New Roman"/>
          <w:sz w:val="28"/>
          <w:lang w:val="en-US"/>
        </w:rPr>
        <w:t>bits.</w:t>
      </w:r>
    </w:p>
    <w:p w14:paraId="70C1DF5F" w14:textId="77777777" w:rsidR="00000000" w:rsidRDefault="00181A9A">
      <w:pPr>
        <w:rPr>
          <w:rFonts w:ascii="Times New Roman" w:hAnsi="Times New Roman"/>
          <w:sz w:val="28"/>
          <w:lang w:val="en-US"/>
        </w:rPr>
      </w:pPr>
      <w:r>
        <w:rPr>
          <w:noProof/>
        </w:rPr>
        <w:drawing>
          <wp:anchor distT="0" distB="0" distL="0" distR="0" simplePos="0" relativeHeight="251657728" behindDoc="0" locked="0" layoutInCell="1" allowOverlap="1" wp14:anchorId="7BD01FD6" wp14:editId="7A625CF5">
            <wp:simplePos x="0" y="0"/>
            <wp:positionH relativeFrom="column">
              <wp:align>left</wp:align>
            </wp:positionH>
            <wp:positionV relativeFrom="paragraph">
              <wp:align>top</wp:align>
            </wp:positionV>
            <wp:extent cx="941705" cy="446405"/>
            <wp:effectExtent l="0" t="0" r="0" b="0"/>
            <wp:wrapTopAndBottom/>
            <wp:docPr id="5"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8">
                      <a:extLst>
                        <a:ext uri="{28A0092B-C50C-407E-A947-70E740481C1C}">
                          <a14:useLocalDpi xmlns:a14="http://schemas.microsoft.com/office/drawing/2010/main" val="0"/>
                        </a:ext>
                      </a:extLst>
                    </a:blip>
                    <a:srcRect l="-31" t="-64" r="-31" b="-64"/>
                    <a:stretch>
                      <a:fillRect/>
                    </a:stretch>
                  </pic:blipFill>
                  <pic:spPr bwMode="auto">
                    <a:xfrm>
                      <a:off x="0" y="0"/>
                      <a:ext cx="941705" cy="4464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8A33A8B" w14:textId="77777777" w:rsidR="00000000" w:rsidRDefault="00112CF2">
      <w:pPr>
        <w:rPr>
          <w:rFonts w:ascii="Times New Roman" w:hAnsi="Times New Roman"/>
          <w:sz w:val="28"/>
          <w:lang w:val="en-US"/>
        </w:rPr>
      </w:pPr>
    </w:p>
    <w:p w14:paraId="0909CA3B" w14:textId="77777777" w:rsidR="00000000" w:rsidRDefault="00112CF2">
      <w:pPr>
        <w:rPr>
          <w:rFonts w:ascii="Times New Roman" w:hAnsi="Times New Roman"/>
          <w:sz w:val="28"/>
          <w:lang w:val="en-US"/>
        </w:rPr>
      </w:pPr>
    </w:p>
    <w:p w14:paraId="579FE3D8" w14:textId="77777777" w:rsidR="00000000" w:rsidRDefault="00112CF2">
      <w:r>
        <w:rPr>
          <w:rFonts w:ascii="Times New Roman" w:hAnsi="Times New Roman"/>
          <w:b/>
          <w:sz w:val="28"/>
          <w:lang w:val="en-US"/>
        </w:rPr>
        <w:t>Implementation (Code):</w:t>
      </w:r>
    </w:p>
    <w:p w14:paraId="2BF4A7F7" w14:textId="77777777" w:rsidR="00000000" w:rsidRDefault="00112CF2">
      <w:r>
        <w:rPr>
          <w:rFonts w:ascii="Droid Sans Mono" w:hAnsi="Droid Sans Mono" w:cs="Droid Sans Mono"/>
          <w:sz w:val="21"/>
          <w:lang w:val="en-US"/>
        </w:rPr>
        <w:t xml:space="preserve">module </w:t>
      </w:r>
      <w:proofErr w:type="spellStart"/>
      <w:r>
        <w:rPr>
          <w:rFonts w:ascii="Droid Sans Mono" w:hAnsi="Droid Sans Mono" w:cs="Droid Sans Mono"/>
          <w:sz w:val="21"/>
          <w:lang w:val="en-US"/>
        </w:rPr>
        <w:t>pg</w:t>
      </w:r>
      <w:proofErr w:type="spellEnd"/>
      <w:r>
        <w:rPr>
          <w:rFonts w:ascii="Droid Sans Mono" w:hAnsi="Droid Sans Mono" w:cs="Droid Sans Mono"/>
          <w:sz w:val="21"/>
          <w:lang w:val="en-US"/>
        </w:rPr>
        <w:t xml:space="preserve">(input </w:t>
      </w:r>
      <w:proofErr w:type="spellStart"/>
      <w:r>
        <w:rPr>
          <w:rFonts w:ascii="Droid Sans Mono" w:hAnsi="Droid Sans Mono" w:cs="Droid Sans Mono"/>
          <w:sz w:val="21"/>
          <w:lang w:val="en-US"/>
        </w:rPr>
        <w:t>ai</w:t>
      </w:r>
      <w:proofErr w:type="spellEnd"/>
      <w:r>
        <w:rPr>
          <w:rFonts w:ascii="Droid Sans Mono" w:hAnsi="Droid Sans Mono" w:cs="Droid Sans Mono"/>
          <w:sz w:val="21"/>
          <w:lang w:val="en-US"/>
        </w:rPr>
        <w:t xml:space="preserve">, bi, output pi, </w:t>
      </w:r>
      <w:proofErr w:type="spellStart"/>
      <w:r>
        <w:rPr>
          <w:rFonts w:ascii="Droid Sans Mono" w:hAnsi="Droid Sans Mono" w:cs="Droid Sans Mono"/>
          <w:sz w:val="21"/>
          <w:lang w:val="en-US"/>
        </w:rPr>
        <w:t>gi</w:t>
      </w:r>
      <w:proofErr w:type="spellEnd"/>
      <w:r>
        <w:rPr>
          <w:rFonts w:ascii="Droid Sans Mono" w:hAnsi="Droid Sans Mono" w:cs="Droid Sans Mono"/>
          <w:sz w:val="21"/>
          <w:lang w:val="en-US"/>
        </w:rPr>
        <w:t>);</w:t>
      </w:r>
    </w:p>
    <w:p w14:paraId="63DC880B" w14:textId="77777777" w:rsidR="00000000" w:rsidRDefault="00112CF2">
      <w:pPr>
        <w:spacing w:after="0" w:line="285" w:lineRule="atLeast"/>
      </w:pPr>
      <w:r>
        <w:rPr>
          <w:rFonts w:ascii="Droid Sans Mono" w:hAnsi="Droid Sans Mono" w:cs="Droid Sans Mono"/>
          <w:sz w:val="21"/>
        </w:rPr>
        <w:t>and2 and_0(</w:t>
      </w:r>
      <w:proofErr w:type="spellStart"/>
      <w:r>
        <w:rPr>
          <w:rFonts w:ascii="Droid Sans Mono" w:hAnsi="Droid Sans Mono" w:cs="Droid Sans Mono"/>
          <w:sz w:val="21"/>
        </w:rPr>
        <w:t>ai</w:t>
      </w:r>
      <w:proofErr w:type="spellEnd"/>
      <w:r>
        <w:rPr>
          <w:rFonts w:ascii="Droid Sans Mono" w:hAnsi="Droid Sans Mono" w:cs="Droid Sans Mono"/>
          <w:sz w:val="21"/>
        </w:rPr>
        <w:t xml:space="preserve">, bi, </w:t>
      </w:r>
      <w:proofErr w:type="spellStart"/>
      <w:r>
        <w:rPr>
          <w:rFonts w:ascii="Droid Sans Mono" w:hAnsi="Droid Sans Mono" w:cs="Droid Sans Mono"/>
          <w:sz w:val="21"/>
        </w:rPr>
        <w:t>gi</w:t>
      </w:r>
      <w:proofErr w:type="spellEnd"/>
      <w:r>
        <w:rPr>
          <w:rFonts w:ascii="Droid Sans Mono" w:hAnsi="Droid Sans Mono" w:cs="Droid Sans Mono"/>
          <w:sz w:val="21"/>
        </w:rPr>
        <w:t>);</w:t>
      </w:r>
    </w:p>
    <w:p w14:paraId="1E5BFB9E" w14:textId="77777777" w:rsidR="00000000" w:rsidRDefault="00112CF2">
      <w:pPr>
        <w:spacing w:after="0" w:line="285" w:lineRule="atLeast"/>
      </w:pPr>
      <w:r>
        <w:rPr>
          <w:rFonts w:ascii="Droid Sans Mono" w:hAnsi="Droid Sans Mono" w:cs="Droid Sans Mono"/>
          <w:sz w:val="21"/>
        </w:rPr>
        <w:lastRenderedPageBreak/>
        <w:t>or2 or_0(</w:t>
      </w:r>
      <w:proofErr w:type="spellStart"/>
      <w:r>
        <w:rPr>
          <w:rFonts w:ascii="Droid Sans Mono" w:hAnsi="Droid Sans Mono" w:cs="Droid Sans Mono"/>
          <w:sz w:val="21"/>
        </w:rPr>
        <w:t>ai</w:t>
      </w:r>
      <w:proofErr w:type="spellEnd"/>
      <w:r>
        <w:rPr>
          <w:rFonts w:ascii="Droid Sans Mono" w:hAnsi="Droid Sans Mono" w:cs="Droid Sans Mono"/>
          <w:sz w:val="21"/>
        </w:rPr>
        <w:t>, bi, pi);</w:t>
      </w:r>
    </w:p>
    <w:p w14:paraId="49D0AC46" w14:textId="77777777" w:rsidR="00000000" w:rsidRDefault="00112CF2">
      <w:pPr>
        <w:spacing w:after="0" w:line="285" w:lineRule="atLeast"/>
      </w:pPr>
      <w:proofErr w:type="spellStart"/>
      <w:r>
        <w:rPr>
          <w:rFonts w:ascii="Droid Sans Mono" w:hAnsi="Droid Sans Mono" w:cs="Droid Sans Mono"/>
          <w:sz w:val="21"/>
        </w:rPr>
        <w:t>endmodule</w:t>
      </w:r>
      <w:proofErr w:type="spellEnd"/>
    </w:p>
    <w:p w14:paraId="656DC508" w14:textId="77777777" w:rsidR="00000000" w:rsidRDefault="00112CF2">
      <w:pPr>
        <w:spacing w:after="0" w:line="285" w:lineRule="atLeast"/>
      </w:pPr>
    </w:p>
    <w:p w14:paraId="3F2CA84F" w14:textId="77777777" w:rsidR="00000000" w:rsidRDefault="00112CF2">
      <w:pPr>
        <w:spacing w:after="0" w:line="285" w:lineRule="atLeast"/>
      </w:pPr>
      <w:r>
        <w:rPr>
          <w:rFonts w:ascii="Droid Sans Mono" w:hAnsi="Droid Sans Mono" w:cs="Droid Sans Mono"/>
          <w:sz w:val="21"/>
        </w:rPr>
        <w:t xml:space="preserve">module </w:t>
      </w:r>
      <w:proofErr w:type="spellStart"/>
      <w:r>
        <w:rPr>
          <w:rFonts w:ascii="Droid Sans Mono" w:hAnsi="Droid Sans Mono" w:cs="Droid Sans Mono"/>
          <w:sz w:val="21"/>
        </w:rPr>
        <w:t>pg_grouped</w:t>
      </w:r>
      <w:proofErr w:type="spellEnd"/>
      <w:r>
        <w:rPr>
          <w:rFonts w:ascii="Droid Sans Mono" w:hAnsi="Droid Sans Mono" w:cs="Droid Sans Mono"/>
          <w:sz w:val="21"/>
        </w:rPr>
        <w:t xml:space="preserve">(input </w:t>
      </w:r>
      <w:proofErr w:type="spellStart"/>
      <w:r>
        <w:rPr>
          <w:rFonts w:ascii="Droid Sans Mono" w:hAnsi="Droid Sans Mono" w:cs="Droid Sans Mono"/>
          <w:sz w:val="21"/>
        </w:rPr>
        <w:t>pi_k</w:t>
      </w:r>
      <w:proofErr w:type="spellEnd"/>
      <w:r>
        <w:rPr>
          <w:rFonts w:ascii="Droid Sans Mono" w:hAnsi="Droid Sans Mono" w:cs="Droid Sans Mono"/>
          <w:sz w:val="21"/>
        </w:rPr>
        <w:t xml:space="preserve">, </w:t>
      </w:r>
      <w:proofErr w:type="spellStart"/>
      <w:r>
        <w:rPr>
          <w:rFonts w:ascii="Droid Sans Mono" w:hAnsi="Droid Sans Mono" w:cs="Droid Sans Mono"/>
          <w:sz w:val="21"/>
        </w:rPr>
        <w:t>gi_k</w:t>
      </w:r>
      <w:proofErr w:type="spellEnd"/>
      <w:r>
        <w:rPr>
          <w:rFonts w:ascii="Droid Sans Mono" w:hAnsi="Droid Sans Mono" w:cs="Droid Sans Mono"/>
          <w:sz w:val="21"/>
        </w:rPr>
        <w:t xml:space="preserve">, </w:t>
      </w:r>
      <w:proofErr w:type="spellStart"/>
      <w:r>
        <w:rPr>
          <w:rFonts w:ascii="Droid Sans Mono" w:hAnsi="Droid Sans Mono" w:cs="Droid Sans Mono"/>
          <w:sz w:val="21"/>
        </w:rPr>
        <w:t>pk_j</w:t>
      </w:r>
      <w:proofErr w:type="spellEnd"/>
      <w:r>
        <w:rPr>
          <w:rFonts w:ascii="Droid Sans Mono" w:hAnsi="Droid Sans Mono" w:cs="Droid Sans Mono"/>
          <w:sz w:val="21"/>
        </w:rPr>
        <w:t xml:space="preserve">, </w:t>
      </w:r>
      <w:proofErr w:type="spellStart"/>
      <w:r>
        <w:rPr>
          <w:rFonts w:ascii="Droid Sans Mono" w:hAnsi="Droid Sans Mono" w:cs="Droid Sans Mono"/>
          <w:sz w:val="21"/>
        </w:rPr>
        <w:t>gk_j</w:t>
      </w:r>
      <w:proofErr w:type="spellEnd"/>
      <w:r>
        <w:rPr>
          <w:rFonts w:ascii="Droid Sans Mono" w:hAnsi="Droid Sans Mono" w:cs="Droid Sans Mono"/>
          <w:sz w:val="21"/>
        </w:rPr>
        <w:t xml:space="preserve">, output </w:t>
      </w:r>
      <w:proofErr w:type="spellStart"/>
      <w:r>
        <w:rPr>
          <w:rFonts w:ascii="Droid Sans Mono" w:hAnsi="Droid Sans Mono" w:cs="Droid Sans Mono"/>
          <w:sz w:val="21"/>
        </w:rPr>
        <w:t>pi_j</w:t>
      </w:r>
      <w:proofErr w:type="spellEnd"/>
      <w:r>
        <w:rPr>
          <w:rFonts w:ascii="Droid Sans Mono" w:hAnsi="Droid Sans Mono" w:cs="Droid Sans Mono"/>
          <w:sz w:val="21"/>
        </w:rPr>
        <w:t xml:space="preserve">, </w:t>
      </w:r>
      <w:proofErr w:type="spellStart"/>
      <w:r>
        <w:rPr>
          <w:rFonts w:ascii="Droid Sans Mono" w:hAnsi="Droid Sans Mono" w:cs="Droid Sans Mono"/>
          <w:sz w:val="21"/>
        </w:rPr>
        <w:t>gi_j</w:t>
      </w:r>
      <w:proofErr w:type="spellEnd"/>
      <w:r>
        <w:rPr>
          <w:rFonts w:ascii="Droid Sans Mono" w:hAnsi="Droid Sans Mono" w:cs="Droid Sans Mono"/>
          <w:sz w:val="21"/>
        </w:rPr>
        <w:t>);</w:t>
      </w:r>
    </w:p>
    <w:p w14:paraId="2F41C7D3" w14:textId="77777777" w:rsidR="00000000" w:rsidRDefault="00112CF2">
      <w:pPr>
        <w:spacing w:after="0" w:line="285" w:lineRule="atLeast"/>
      </w:pPr>
      <w:r>
        <w:rPr>
          <w:rFonts w:ascii="Droid Sans Mono" w:hAnsi="Droid Sans Mono" w:cs="Droid Sans Mono"/>
          <w:sz w:val="21"/>
        </w:rPr>
        <w:t>wire temp;</w:t>
      </w:r>
    </w:p>
    <w:p w14:paraId="099BBD6D" w14:textId="77777777" w:rsidR="00000000" w:rsidRDefault="00112CF2">
      <w:pPr>
        <w:spacing w:after="0" w:line="285" w:lineRule="atLeast"/>
      </w:pPr>
      <w:r>
        <w:rPr>
          <w:rFonts w:ascii="Droid Sans Mono" w:hAnsi="Droid Sans Mono" w:cs="Droid Sans Mono"/>
          <w:sz w:val="21"/>
        </w:rPr>
        <w:t>and2 and_0(</w:t>
      </w:r>
      <w:proofErr w:type="spellStart"/>
      <w:r>
        <w:rPr>
          <w:rFonts w:ascii="Droid Sans Mono" w:hAnsi="Droid Sans Mono" w:cs="Droid Sans Mono"/>
          <w:sz w:val="21"/>
        </w:rPr>
        <w:t>pi_k</w:t>
      </w:r>
      <w:proofErr w:type="spellEnd"/>
      <w:r>
        <w:rPr>
          <w:rFonts w:ascii="Droid Sans Mono" w:hAnsi="Droid Sans Mono" w:cs="Droid Sans Mono"/>
          <w:sz w:val="21"/>
        </w:rPr>
        <w:t xml:space="preserve">, </w:t>
      </w:r>
      <w:proofErr w:type="spellStart"/>
      <w:r>
        <w:rPr>
          <w:rFonts w:ascii="Droid Sans Mono" w:hAnsi="Droid Sans Mono" w:cs="Droid Sans Mono"/>
          <w:sz w:val="21"/>
        </w:rPr>
        <w:t>pk_j</w:t>
      </w:r>
      <w:proofErr w:type="spellEnd"/>
      <w:r>
        <w:rPr>
          <w:rFonts w:ascii="Droid Sans Mono" w:hAnsi="Droid Sans Mono" w:cs="Droid Sans Mono"/>
          <w:sz w:val="21"/>
        </w:rPr>
        <w:t xml:space="preserve">, </w:t>
      </w:r>
      <w:proofErr w:type="spellStart"/>
      <w:r>
        <w:rPr>
          <w:rFonts w:ascii="Droid Sans Mono" w:hAnsi="Droid Sans Mono" w:cs="Droid Sans Mono"/>
          <w:sz w:val="21"/>
        </w:rPr>
        <w:t>pi_j</w:t>
      </w:r>
      <w:proofErr w:type="spellEnd"/>
      <w:r>
        <w:rPr>
          <w:rFonts w:ascii="Droid Sans Mono" w:hAnsi="Droid Sans Mono" w:cs="Droid Sans Mono"/>
          <w:sz w:val="21"/>
        </w:rPr>
        <w:t>);</w:t>
      </w:r>
    </w:p>
    <w:p w14:paraId="36BEB4EC" w14:textId="77777777" w:rsidR="00000000" w:rsidRDefault="00112CF2">
      <w:pPr>
        <w:spacing w:after="0" w:line="285" w:lineRule="atLeast"/>
      </w:pPr>
      <w:r>
        <w:rPr>
          <w:rFonts w:ascii="Droid Sans Mono" w:hAnsi="Droid Sans Mono" w:cs="Droid Sans Mono"/>
          <w:sz w:val="21"/>
        </w:rPr>
        <w:t>and2 and_1(</w:t>
      </w:r>
      <w:proofErr w:type="spellStart"/>
      <w:r>
        <w:rPr>
          <w:rFonts w:ascii="Droid Sans Mono" w:hAnsi="Droid Sans Mono" w:cs="Droid Sans Mono"/>
          <w:sz w:val="21"/>
        </w:rPr>
        <w:t>pi_k</w:t>
      </w:r>
      <w:proofErr w:type="spellEnd"/>
      <w:r>
        <w:rPr>
          <w:rFonts w:ascii="Droid Sans Mono" w:hAnsi="Droid Sans Mono" w:cs="Droid Sans Mono"/>
          <w:sz w:val="21"/>
        </w:rPr>
        <w:t xml:space="preserve">, </w:t>
      </w:r>
      <w:proofErr w:type="spellStart"/>
      <w:r>
        <w:rPr>
          <w:rFonts w:ascii="Droid Sans Mono" w:hAnsi="Droid Sans Mono" w:cs="Droid Sans Mono"/>
          <w:sz w:val="21"/>
        </w:rPr>
        <w:t>gk_j</w:t>
      </w:r>
      <w:proofErr w:type="spellEnd"/>
      <w:r>
        <w:rPr>
          <w:rFonts w:ascii="Droid Sans Mono" w:hAnsi="Droid Sans Mono" w:cs="Droid Sans Mono"/>
          <w:sz w:val="21"/>
        </w:rPr>
        <w:t>, temp);</w:t>
      </w:r>
    </w:p>
    <w:p w14:paraId="4D2F8FA9" w14:textId="77777777" w:rsidR="00000000" w:rsidRDefault="00112CF2">
      <w:pPr>
        <w:spacing w:after="0" w:line="285" w:lineRule="atLeast"/>
      </w:pPr>
      <w:r>
        <w:rPr>
          <w:rFonts w:ascii="Droid Sans Mono" w:hAnsi="Droid Sans Mono" w:cs="Droid Sans Mono"/>
          <w:sz w:val="21"/>
        </w:rPr>
        <w:t>or2 or_1(</w:t>
      </w:r>
      <w:proofErr w:type="spellStart"/>
      <w:r>
        <w:rPr>
          <w:rFonts w:ascii="Droid Sans Mono" w:hAnsi="Droid Sans Mono" w:cs="Droid Sans Mono"/>
          <w:sz w:val="21"/>
        </w:rPr>
        <w:t>gi_k</w:t>
      </w:r>
      <w:proofErr w:type="spellEnd"/>
      <w:r>
        <w:rPr>
          <w:rFonts w:ascii="Droid Sans Mono" w:hAnsi="Droid Sans Mono" w:cs="Droid Sans Mono"/>
          <w:sz w:val="21"/>
        </w:rPr>
        <w:t xml:space="preserve">, temp, </w:t>
      </w:r>
      <w:proofErr w:type="spellStart"/>
      <w:r>
        <w:rPr>
          <w:rFonts w:ascii="Droid Sans Mono" w:hAnsi="Droid Sans Mono" w:cs="Droid Sans Mono"/>
          <w:sz w:val="21"/>
        </w:rPr>
        <w:t>gi_j</w:t>
      </w:r>
      <w:proofErr w:type="spellEnd"/>
      <w:r>
        <w:rPr>
          <w:rFonts w:ascii="Droid Sans Mono" w:hAnsi="Droid Sans Mono" w:cs="Droid Sans Mono"/>
          <w:sz w:val="21"/>
        </w:rPr>
        <w:t>);</w:t>
      </w:r>
    </w:p>
    <w:p w14:paraId="34A71CA3" w14:textId="77777777" w:rsidR="00000000" w:rsidRDefault="00112CF2">
      <w:pPr>
        <w:spacing w:after="0" w:line="285" w:lineRule="atLeast"/>
      </w:pPr>
      <w:proofErr w:type="spellStart"/>
      <w:r>
        <w:rPr>
          <w:rFonts w:ascii="Droid Sans Mono" w:hAnsi="Droid Sans Mono" w:cs="Droid Sans Mono"/>
          <w:sz w:val="21"/>
        </w:rPr>
        <w:t>endmodule</w:t>
      </w:r>
      <w:proofErr w:type="spellEnd"/>
    </w:p>
    <w:p w14:paraId="0A0275AE" w14:textId="77777777" w:rsidR="00000000" w:rsidRDefault="00112CF2">
      <w:pPr>
        <w:spacing w:after="0" w:line="285" w:lineRule="atLeast"/>
      </w:pPr>
    </w:p>
    <w:p w14:paraId="1B694D3C" w14:textId="77777777" w:rsidR="00000000" w:rsidRDefault="00112CF2">
      <w:pPr>
        <w:spacing w:after="0" w:line="285" w:lineRule="atLeast"/>
      </w:pPr>
      <w:r>
        <w:rPr>
          <w:rFonts w:ascii="Droid Sans Mono" w:hAnsi="Droid Sans Mono" w:cs="Droid Sans Mono"/>
          <w:sz w:val="21"/>
        </w:rPr>
        <w:t xml:space="preserve">module sum(input </w:t>
      </w:r>
      <w:proofErr w:type="spellStart"/>
      <w:r>
        <w:rPr>
          <w:rFonts w:ascii="Droid Sans Mono" w:hAnsi="Droid Sans Mono" w:cs="Droid Sans Mono"/>
          <w:sz w:val="21"/>
        </w:rPr>
        <w:t>gi_blk</w:t>
      </w:r>
      <w:proofErr w:type="spellEnd"/>
      <w:r>
        <w:rPr>
          <w:rFonts w:ascii="Droid Sans Mono" w:hAnsi="Droid Sans Mono" w:cs="Droid Sans Mono"/>
          <w:sz w:val="21"/>
        </w:rPr>
        <w:t xml:space="preserve">, </w:t>
      </w:r>
      <w:proofErr w:type="spellStart"/>
      <w:r>
        <w:rPr>
          <w:rFonts w:ascii="Droid Sans Mono" w:hAnsi="Droid Sans Mono" w:cs="Droid Sans Mono"/>
          <w:sz w:val="21"/>
        </w:rPr>
        <w:t>ai</w:t>
      </w:r>
      <w:proofErr w:type="spellEnd"/>
      <w:r>
        <w:rPr>
          <w:rFonts w:ascii="Droid Sans Mono" w:hAnsi="Droid Sans Mono" w:cs="Droid Sans Mono"/>
          <w:sz w:val="21"/>
        </w:rPr>
        <w:t xml:space="preserve">, bi, output </w:t>
      </w:r>
      <w:proofErr w:type="spellStart"/>
      <w:r>
        <w:rPr>
          <w:rFonts w:ascii="Droid Sans Mono" w:hAnsi="Droid Sans Mono" w:cs="Droid Sans Mono"/>
          <w:sz w:val="21"/>
        </w:rPr>
        <w:t>sum_i</w:t>
      </w:r>
      <w:proofErr w:type="spellEnd"/>
      <w:r>
        <w:rPr>
          <w:rFonts w:ascii="Droid Sans Mono" w:hAnsi="Droid Sans Mono" w:cs="Droid Sans Mono"/>
          <w:sz w:val="21"/>
        </w:rPr>
        <w:t>);</w:t>
      </w:r>
    </w:p>
    <w:p w14:paraId="31C4B30A" w14:textId="77777777" w:rsidR="00000000" w:rsidRDefault="00112CF2">
      <w:pPr>
        <w:spacing w:after="0" w:line="285" w:lineRule="atLeast"/>
      </w:pPr>
      <w:r>
        <w:rPr>
          <w:rFonts w:ascii="Droid Sans Mono" w:hAnsi="Droid Sans Mono" w:cs="Droid Sans Mono"/>
          <w:sz w:val="21"/>
        </w:rPr>
        <w:t>wire temp;</w:t>
      </w:r>
    </w:p>
    <w:p w14:paraId="621561F8" w14:textId="77777777" w:rsidR="00000000" w:rsidRDefault="00112CF2">
      <w:pPr>
        <w:spacing w:after="0" w:line="285" w:lineRule="atLeast"/>
      </w:pPr>
      <w:r>
        <w:rPr>
          <w:rFonts w:ascii="Droid Sans Mono" w:hAnsi="Droid Sans Mono" w:cs="Droid Sans Mono"/>
          <w:sz w:val="21"/>
        </w:rPr>
        <w:t>xor2 xor_0(</w:t>
      </w:r>
      <w:proofErr w:type="spellStart"/>
      <w:r>
        <w:rPr>
          <w:rFonts w:ascii="Droid Sans Mono" w:hAnsi="Droid Sans Mono" w:cs="Droid Sans Mono"/>
          <w:sz w:val="21"/>
        </w:rPr>
        <w:t>ai</w:t>
      </w:r>
      <w:proofErr w:type="spellEnd"/>
      <w:r>
        <w:rPr>
          <w:rFonts w:ascii="Droid Sans Mono" w:hAnsi="Droid Sans Mono" w:cs="Droid Sans Mono"/>
          <w:sz w:val="21"/>
        </w:rPr>
        <w:t>, bi, temp);</w:t>
      </w:r>
    </w:p>
    <w:p w14:paraId="695C510A" w14:textId="77777777" w:rsidR="00000000" w:rsidRDefault="00112CF2">
      <w:pPr>
        <w:spacing w:after="0" w:line="285" w:lineRule="atLeast"/>
      </w:pPr>
      <w:r>
        <w:rPr>
          <w:rFonts w:ascii="Droid Sans Mono" w:hAnsi="Droid Sans Mono" w:cs="Droid Sans Mono"/>
          <w:sz w:val="21"/>
        </w:rPr>
        <w:t>xor2 xor_1(</w:t>
      </w:r>
      <w:proofErr w:type="spellStart"/>
      <w:r>
        <w:rPr>
          <w:rFonts w:ascii="Droid Sans Mono" w:hAnsi="Droid Sans Mono" w:cs="Droid Sans Mono"/>
          <w:sz w:val="21"/>
        </w:rPr>
        <w:t>gi_blk</w:t>
      </w:r>
      <w:proofErr w:type="spellEnd"/>
      <w:r>
        <w:rPr>
          <w:rFonts w:ascii="Droid Sans Mono" w:hAnsi="Droid Sans Mono" w:cs="Droid Sans Mono"/>
          <w:sz w:val="21"/>
        </w:rPr>
        <w:t xml:space="preserve">, temp, </w:t>
      </w:r>
      <w:proofErr w:type="spellStart"/>
      <w:r>
        <w:rPr>
          <w:rFonts w:ascii="Droid Sans Mono" w:hAnsi="Droid Sans Mono" w:cs="Droid Sans Mono"/>
          <w:sz w:val="21"/>
        </w:rPr>
        <w:t>sum_i</w:t>
      </w:r>
      <w:proofErr w:type="spellEnd"/>
      <w:r>
        <w:rPr>
          <w:rFonts w:ascii="Droid Sans Mono" w:hAnsi="Droid Sans Mono" w:cs="Droid Sans Mono"/>
          <w:sz w:val="21"/>
        </w:rPr>
        <w:t>);</w:t>
      </w:r>
    </w:p>
    <w:p w14:paraId="159DE6B2" w14:textId="77777777" w:rsidR="00000000" w:rsidRDefault="00112CF2">
      <w:pPr>
        <w:spacing w:after="0" w:line="285" w:lineRule="atLeast"/>
      </w:pPr>
      <w:proofErr w:type="spellStart"/>
      <w:r>
        <w:rPr>
          <w:rFonts w:ascii="Droid Sans Mono" w:hAnsi="Droid Sans Mono" w:cs="Droid Sans Mono"/>
          <w:sz w:val="21"/>
        </w:rPr>
        <w:t>endmodule</w:t>
      </w:r>
      <w:proofErr w:type="spellEnd"/>
    </w:p>
    <w:p w14:paraId="65A7EA04" w14:textId="77777777" w:rsidR="00000000" w:rsidRDefault="00112CF2">
      <w:pPr>
        <w:spacing w:after="0" w:line="285" w:lineRule="atLeast"/>
      </w:pPr>
    </w:p>
    <w:p w14:paraId="75C993DC" w14:textId="77777777" w:rsidR="00000000" w:rsidRDefault="00112CF2">
      <w:pPr>
        <w:spacing w:after="0" w:line="285" w:lineRule="atLeast"/>
      </w:pPr>
      <w:r>
        <w:rPr>
          <w:rFonts w:ascii="Droid Sans Mono" w:hAnsi="Droid Sans Mono" w:cs="Droid Sans Mono"/>
          <w:sz w:val="21"/>
        </w:rPr>
        <w:t xml:space="preserve">module carry(input </w:t>
      </w:r>
      <w:proofErr w:type="spellStart"/>
      <w:r>
        <w:rPr>
          <w:rFonts w:ascii="Droid Sans Mono" w:hAnsi="Droid Sans Mono" w:cs="Droid Sans Mono"/>
          <w:sz w:val="21"/>
        </w:rPr>
        <w:t>p_block</w:t>
      </w:r>
      <w:proofErr w:type="spellEnd"/>
      <w:r>
        <w:rPr>
          <w:rFonts w:ascii="Droid Sans Mono" w:hAnsi="Droid Sans Mono" w:cs="Droid Sans Mono"/>
          <w:sz w:val="21"/>
        </w:rPr>
        <w:t xml:space="preserve">, </w:t>
      </w:r>
      <w:proofErr w:type="spellStart"/>
      <w:r>
        <w:rPr>
          <w:rFonts w:ascii="Droid Sans Mono" w:hAnsi="Droid Sans Mono" w:cs="Droid Sans Mono"/>
          <w:sz w:val="21"/>
        </w:rPr>
        <w:t>g_block</w:t>
      </w:r>
      <w:proofErr w:type="spellEnd"/>
      <w:r>
        <w:rPr>
          <w:rFonts w:ascii="Droid Sans Mono" w:hAnsi="Droid Sans Mono" w:cs="Droid Sans Mono"/>
          <w:sz w:val="21"/>
        </w:rPr>
        <w:t xml:space="preserve">, </w:t>
      </w:r>
      <w:proofErr w:type="spellStart"/>
      <w:r>
        <w:rPr>
          <w:rFonts w:ascii="Droid Sans Mono" w:hAnsi="Droid Sans Mono" w:cs="Droid Sans Mono"/>
          <w:sz w:val="21"/>
        </w:rPr>
        <w:t>cin</w:t>
      </w:r>
      <w:proofErr w:type="spellEnd"/>
      <w:r>
        <w:rPr>
          <w:rFonts w:ascii="Droid Sans Mono" w:hAnsi="Droid Sans Mono" w:cs="Droid Sans Mono"/>
          <w:sz w:val="21"/>
        </w:rPr>
        <w:t xml:space="preserve">, output </w:t>
      </w:r>
      <w:proofErr w:type="spellStart"/>
      <w:r>
        <w:rPr>
          <w:rFonts w:ascii="Droid Sans Mono" w:hAnsi="Droid Sans Mono" w:cs="Droid Sans Mono"/>
          <w:sz w:val="21"/>
        </w:rPr>
        <w:t>cout</w:t>
      </w:r>
      <w:proofErr w:type="spellEnd"/>
      <w:r>
        <w:rPr>
          <w:rFonts w:ascii="Droid Sans Mono" w:hAnsi="Droid Sans Mono" w:cs="Droid Sans Mono"/>
          <w:sz w:val="21"/>
        </w:rPr>
        <w:t>);</w:t>
      </w:r>
    </w:p>
    <w:p w14:paraId="513A5B27" w14:textId="77777777" w:rsidR="00000000" w:rsidRDefault="00112CF2">
      <w:pPr>
        <w:spacing w:after="0" w:line="285" w:lineRule="atLeast"/>
      </w:pPr>
      <w:r>
        <w:rPr>
          <w:rFonts w:ascii="Droid Sans Mono" w:hAnsi="Droid Sans Mono" w:cs="Droid Sans Mono"/>
          <w:sz w:val="21"/>
        </w:rPr>
        <w:t>wire temp;</w:t>
      </w:r>
    </w:p>
    <w:p w14:paraId="46C7C74D" w14:textId="77777777" w:rsidR="00000000" w:rsidRDefault="00112CF2">
      <w:pPr>
        <w:spacing w:after="0" w:line="285" w:lineRule="atLeast"/>
      </w:pPr>
      <w:r>
        <w:rPr>
          <w:rFonts w:ascii="Droid Sans Mono" w:hAnsi="Droid Sans Mono" w:cs="Droid Sans Mono"/>
          <w:sz w:val="21"/>
        </w:rPr>
        <w:t>and2 and</w:t>
      </w:r>
      <w:r>
        <w:rPr>
          <w:rFonts w:ascii="Droid Sans Mono" w:hAnsi="Droid Sans Mono" w:cs="Droid Sans Mono"/>
          <w:sz w:val="21"/>
        </w:rPr>
        <w:t>_0(</w:t>
      </w:r>
      <w:proofErr w:type="spellStart"/>
      <w:r>
        <w:rPr>
          <w:rFonts w:ascii="Droid Sans Mono" w:hAnsi="Droid Sans Mono" w:cs="Droid Sans Mono"/>
          <w:sz w:val="21"/>
        </w:rPr>
        <w:t>p_block</w:t>
      </w:r>
      <w:proofErr w:type="spellEnd"/>
      <w:r>
        <w:rPr>
          <w:rFonts w:ascii="Droid Sans Mono" w:hAnsi="Droid Sans Mono" w:cs="Droid Sans Mono"/>
          <w:sz w:val="21"/>
        </w:rPr>
        <w:t xml:space="preserve">, </w:t>
      </w:r>
      <w:proofErr w:type="spellStart"/>
      <w:r>
        <w:rPr>
          <w:rFonts w:ascii="Droid Sans Mono" w:hAnsi="Droid Sans Mono" w:cs="Droid Sans Mono"/>
          <w:sz w:val="21"/>
        </w:rPr>
        <w:t>cin</w:t>
      </w:r>
      <w:proofErr w:type="spellEnd"/>
      <w:r>
        <w:rPr>
          <w:rFonts w:ascii="Droid Sans Mono" w:hAnsi="Droid Sans Mono" w:cs="Droid Sans Mono"/>
          <w:sz w:val="21"/>
        </w:rPr>
        <w:t>, temp);</w:t>
      </w:r>
    </w:p>
    <w:p w14:paraId="7935B088" w14:textId="77777777" w:rsidR="00000000" w:rsidRDefault="00112CF2">
      <w:pPr>
        <w:spacing w:after="0" w:line="285" w:lineRule="atLeast"/>
      </w:pPr>
      <w:r>
        <w:rPr>
          <w:rFonts w:ascii="Droid Sans Mono" w:hAnsi="Droid Sans Mono" w:cs="Droid Sans Mono"/>
          <w:sz w:val="21"/>
        </w:rPr>
        <w:t>or2 or_0(</w:t>
      </w:r>
      <w:proofErr w:type="spellStart"/>
      <w:r>
        <w:rPr>
          <w:rFonts w:ascii="Droid Sans Mono" w:hAnsi="Droid Sans Mono" w:cs="Droid Sans Mono"/>
          <w:sz w:val="21"/>
        </w:rPr>
        <w:t>g_block</w:t>
      </w:r>
      <w:proofErr w:type="spellEnd"/>
      <w:r>
        <w:rPr>
          <w:rFonts w:ascii="Droid Sans Mono" w:hAnsi="Droid Sans Mono" w:cs="Droid Sans Mono"/>
          <w:sz w:val="21"/>
        </w:rPr>
        <w:t xml:space="preserve">, temp, </w:t>
      </w:r>
      <w:proofErr w:type="spellStart"/>
      <w:r>
        <w:rPr>
          <w:rFonts w:ascii="Droid Sans Mono" w:hAnsi="Droid Sans Mono" w:cs="Droid Sans Mono"/>
          <w:sz w:val="21"/>
        </w:rPr>
        <w:t>cout</w:t>
      </w:r>
      <w:proofErr w:type="spellEnd"/>
      <w:r>
        <w:rPr>
          <w:rFonts w:ascii="Droid Sans Mono" w:hAnsi="Droid Sans Mono" w:cs="Droid Sans Mono"/>
          <w:sz w:val="21"/>
        </w:rPr>
        <w:t>);</w:t>
      </w:r>
    </w:p>
    <w:p w14:paraId="1BC25043" w14:textId="77777777" w:rsidR="00000000" w:rsidRDefault="00112CF2">
      <w:pPr>
        <w:spacing w:after="0" w:line="285" w:lineRule="atLeast"/>
      </w:pPr>
      <w:proofErr w:type="spellStart"/>
      <w:r>
        <w:rPr>
          <w:rFonts w:ascii="Droid Sans Mono" w:hAnsi="Droid Sans Mono" w:cs="Droid Sans Mono"/>
          <w:sz w:val="21"/>
        </w:rPr>
        <w:t>endmodule</w:t>
      </w:r>
      <w:proofErr w:type="spellEnd"/>
    </w:p>
    <w:p w14:paraId="088DE1C0" w14:textId="77777777" w:rsidR="00000000" w:rsidRDefault="00112CF2">
      <w:pPr>
        <w:spacing w:after="0" w:line="285" w:lineRule="atLeast"/>
      </w:pPr>
    </w:p>
    <w:p w14:paraId="461A3A32" w14:textId="77777777" w:rsidR="00000000" w:rsidRDefault="00112CF2">
      <w:pPr>
        <w:spacing w:after="0" w:line="285" w:lineRule="atLeast"/>
      </w:pPr>
      <w:r>
        <w:rPr>
          <w:rFonts w:ascii="Droid Sans Mono" w:hAnsi="Droid Sans Mono" w:cs="Droid Sans Mono"/>
          <w:sz w:val="21"/>
        </w:rPr>
        <w:t>//8-bit Prefix Adder</w:t>
      </w:r>
    </w:p>
    <w:p w14:paraId="773779E3" w14:textId="77777777" w:rsidR="00000000" w:rsidRDefault="00112CF2">
      <w:pPr>
        <w:spacing w:after="0" w:line="285" w:lineRule="atLeast"/>
      </w:pPr>
      <w:r>
        <w:rPr>
          <w:rFonts w:ascii="Droid Sans Mono" w:hAnsi="Droid Sans Mono" w:cs="Droid Sans Mono"/>
          <w:sz w:val="21"/>
        </w:rPr>
        <w:t xml:space="preserve">module </w:t>
      </w:r>
      <w:proofErr w:type="spellStart"/>
      <w:r>
        <w:rPr>
          <w:rFonts w:ascii="Droid Sans Mono" w:hAnsi="Droid Sans Mono" w:cs="Droid Sans Mono"/>
          <w:sz w:val="21"/>
        </w:rPr>
        <w:t>prefixAdder</w:t>
      </w:r>
      <w:proofErr w:type="spellEnd"/>
      <w:r>
        <w:rPr>
          <w:rFonts w:ascii="Droid Sans Mono" w:hAnsi="Droid Sans Mono" w:cs="Droid Sans Mono"/>
          <w:sz w:val="21"/>
        </w:rPr>
        <w:t>(input [7:0]</w:t>
      </w:r>
      <w:proofErr w:type="spellStart"/>
      <w:r>
        <w:rPr>
          <w:rFonts w:ascii="Droid Sans Mono" w:hAnsi="Droid Sans Mono" w:cs="Droid Sans Mono"/>
          <w:sz w:val="21"/>
        </w:rPr>
        <w:t>ai</w:t>
      </w:r>
      <w:proofErr w:type="spellEnd"/>
      <w:r>
        <w:rPr>
          <w:rFonts w:ascii="Droid Sans Mono" w:hAnsi="Droid Sans Mono" w:cs="Droid Sans Mono"/>
          <w:sz w:val="21"/>
        </w:rPr>
        <w:t>, bi, output [7:0]sum);</w:t>
      </w:r>
    </w:p>
    <w:p w14:paraId="264BDE9F" w14:textId="77777777" w:rsidR="00000000" w:rsidRDefault="00112CF2">
      <w:pPr>
        <w:spacing w:after="0" w:line="285" w:lineRule="atLeast"/>
      </w:pPr>
      <w:r>
        <w:rPr>
          <w:rFonts w:ascii="Droid Sans Mono" w:hAnsi="Droid Sans Mono" w:cs="Droid Sans Mono"/>
          <w:sz w:val="21"/>
        </w:rPr>
        <w:t>//p_minus1 and g_minus1 are = 0 for the first prefix adder block</w:t>
      </w:r>
    </w:p>
    <w:p w14:paraId="47A835A1" w14:textId="77777777" w:rsidR="00000000" w:rsidRDefault="00112CF2">
      <w:pPr>
        <w:spacing w:after="0" w:line="285" w:lineRule="atLeast"/>
      </w:pPr>
      <w:r>
        <w:rPr>
          <w:rFonts w:ascii="Droid Sans Mono" w:hAnsi="Droid Sans Mono" w:cs="Droid Sans Mono"/>
          <w:sz w:val="21"/>
        </w:rPr>
        <w:t>assign p_minus1 = 0;</w:t>
      </w:r>
    </w:p>
    <w:p w14:paraId="1B1E405A" w14:textId="77777777" w:rsidR="00000000" w:rsidRDefault="00112CF2">
      <w:pPr>
        <w:spacing w:after="0" w:line="285" w:lineRule="atLeast"/>
      </w:pPr>
      <w:r>
        <w:rPr>
          <w:rFonts w:ascii="Droid Sans Mono" w:hAnsi="Droid Sans Mono" w:cs="Droid Sans Mono"/>
          <w:sz w:val="21"/>
        </w:rPr>
        <w:t>assign g_minus1 = 0;</w:t>
      </w:r>
    </w:p>
    <w:p w14:paraId="72976E85" w14:textId="77777777" w:rsidR="00000000" w:rsidRDefault="00112CF2">
      <w:pPr>
        <w:spacing w:after="0" w:line="285" w:lineRule="atLeast"/>
      </w:pPr>
      <w:r>
        <w:rPr>
          <w:rFonts w:ascii="Droid Sans Mono" w:hAnsi="Droid Sans Mono" w:cs="Droid Sans Mono"/>
          <w:sz w:val="21"/>
        </w:rPr>
        <w:t>wire [</w:t>
      </w:r>
      <w:r>
        <w:rPr>
          <w:rFonts w:ascii="Droid Sans Mono" w:hAnsi="Droid Sans Mono" w:cs="Droid Sans Mono"/>
          <w:sz w:val="21"/>
        </w:rPr>
        <w:t xml:space="preserve">7:0]pi, </w:t>
      </w:r>
      <w:proofErr w:type="spellStart"/>
      <w:r>
        <w:rPr>
          <w:rFonts w:ascii="Droid Sans Mono" w:hAnsi="Droid Sans Mono" w:cs="Droid Sans Mono"/>
          <w:sz w:val="21"/>
        </w:rPr>
        <w:t>gi</w:t>
      </w:r>
      <w:proofErr w:type="spellEnd"/>
      <w:r>
        <w:rPr>
          <w:rFonts w:ascii="Droid Sans Mono" w:hAnsi="Droid Sans Mono" w:cs="Droid Sans Mono"/>
          <w:sz w:val="21"/>
        </w:rPr>
        <w:t>;</w:t>
      </w:r>
    </w:p>
    <w:p w14:paraId="3677DC81" w14:textId="77777777" w:rsidR="00000000" w:rsidRDefault="00112CF2">
      <w:pPr>
        <w:spacing w:after="0" w:line="285" w:lineRule="atLeast"/>
      </w:pPr>
      <w:r>
        <w:rPr>
          <w:rFonts w:ascii="Droid Sans Mono" w:hAnsi="Droid Sans Mono" w:cs="Droid Sans Mono"/>
          <w:sz w:val="21"/>
        </w:rPr>
        <w:t>wire p0_minus1, p2_1, p4_3, p6_5, p1_minus1, p2_minus1, p5_3, p6_3, p3_minus1, p4_minus1, p5_minus1, p6_minus1, p7_minus1;</w:t>
      </w:r>
    </w:p>
    <w:p w14:paraId="2F5301D4" w14:textId="77777777" w:rsidR="00000000" w:rsidRDefault="00112CF2">
      <w:pPr>
        <w:spacing w:after="0" w:line="285" w:lineRule="atLeast"/>
      </w:pPr>
      <w:r>
        <w:rPr>
          <w:rFonts w:ascii="Droid Sans Mono" w:hAnsi="Droid Sans Mono" w:cs="Droid Sans Mono"/>
          <w:sz w:val="21"/>
        </w:rPr>
        <w:t>wire g0_minus1, g2_1, g4_3, g6_5, g1_minus1, g2_minus1, g5_3, g6_3, g3_minus1, g4_minus1, g5_minus1, g6_minus1, g7_minus1</w:t>
      </w:r>
      <w:r>
        <w:rPr>
          <w:rFonts w:ascii="Droid Sans Mono" w:hAnsi="Droid Sans Mono" w:cs="Droid Sans Mono"/>
          <w:sz w:val="21"/>
        </w:rPr>
        <w:t>;</w:t>
      </w:r>
    </w:p>
    <w:p w14:paraId="1E79E800" w14:textId="77777777" w:rsidR="00000000" w:rsidRDefault="00112CF2">
      <w:pPr>
        <w:spacing w:after="0" w:line="285" w:lineRule="atLeast"/>
      </w:pPr>
    </w:p>
    <w:p w14:paraId="45C61480" w14:textId="77777777" w:rsidR="00000000" w:rsidRDefault="00112CF2">
      <w:pPr>
        <w:spacing w:after="0" w:line="285" w:lineRule="atLeast"/>
      </w:pPr>
      <w:r>
        <w:rPr>
          <w:rFonts w:ascii="Droid Sans Mono" w:hAnsi="Droid Sans Mono" w:cs="Droid Sans Mono"/>
          <w:sz w:val="21"/>
        </w:rPr>
        <w:t>/*</w:t>
      </w:r>
    </w:p>
    <w:p w14:paraId="5B0D5DCC" w14:textId="77777777" w:rsidR="00000000" w:rsidRDefault="00112CF2">
      <w:pPr>
        <w:spacing w:after="0" w:line="285" w:lineRule="atLeast"/>
      </w:pPr>
      <w:r>
        <w:rPr>
          <w:rFonts w:ascii="Droid Sans Mono" w:hAnsi="Droid Sans Mono" w:cs="Droid Sans Mono"/>
          <w:sz w:val="21"/>
        </w:rPr>
        <w:t>assign p_minus1=1'b0;</w:t>
      </w:r>
    </w:p>
    <w:p w14:paraId="2AD43925" w14:textId="77777777" w:rsidR="00000000" w:rsidRDefault="00112CF2">
      <w:pPr>
        <w:spacing w:after="0" w:line="285" w:lineRule="atLeast"/>
      </w:pPr>
      <w:r>
        <w:rPr>
          <w:rFonts w:ascii="Droid Sans Mono" w:hAnsi="Droid Sans Mono" w:cs="Droid Sans Mono"/>
          <w:sz w:val="21"/>
        </w:rPr>
        <w:t xml:space="preserve">assign g_minus1=1'b0; // pi and </w:t>
      </w:r>
      <w:proofErr w:type="spellStart"/>
      <w:r>
        <w:rPr>
          <w:rFonts w:ascii="Droid Sans Mono" w:hAnsi="Droid Sans Mono" w:cs="Droid Sans Mono"/>
          <w:sz w:val="21"/>
        </w:rPr>
        <w:t>gi</w:t>
      </w:r>
      <w:proofErr w:type="spellEnd"/>
      <w:r>
        <w:rPr>
          <w:rFonts w:ascii="Droid Sans Mono" w:hAnsi="Droid Sans Mono" w:cs="Droid Sans Mono"/>
          <w:sz w:val="21"/>
        </w:rPr>
        <w:t xml:space="preserve"> for -1th column is 0</w:t>
      </w:r>
    </w:p>
    <w:p w14:paraId="2AA118B5" w14:textId="77777777" w:rsidR="00000000" w:rsidRDefault="00112CF2">
      <w:pPr>
        <w:spacing w:after="0" w:line="285" w:lineRule="atLeast"/>
      </w:pPr>
      <w:r>
        <w:rPr>
          <w:rFonts w:ascii="Droid Sans Mono" w:hAnsi="Droid Sans Mono" w:cs="Droid Sans Mono"/>
          <w:sz w:val="21"/>
        </w:rPr>
        <w:t>*/</w:t>
      </w:r>
    </w:p>
    <w:p w14:paraId="013DB08C" w14:textId="77777777" w:rsidR="00000000" w:rsidRDefault="00112CF2">
      <w:pPr>
        <w:spacing w:after="0" w:line="285" w:lineRule="atLeast"/>
      </w:pPr>
    </w:p>
    <w:p w14:paraId="36AAA7B4" w14:textId="77777777" w:rsidR="00000000" w:rsidRDefault="00112CF2">
      <w:pPr>
        <w:spacing w:after="0" w:line="285" w:lineRule="atLeast"/>
      </w:pPr>
      <w:r>
        <w:rPr>
          <w:rFonts w:ascii="Droid Sans Mono" w:hAnsi="Droid Sans Mono" w:cs="Droid Sans Mono"/>
          <w:sz w:val="21"/>
        </w:rPr>
        <w:t xml:space="preserve">//Generation of pi, </w:t>
      </w:r>
      <w:proofErr w:type="spellStart"/>
      <w:r>
        <w:rPr>
          <w:rFonts w:ascii="Droid Sans Mono" w:hAnsi="Droid Sans Mono" w:cs="Droid Sans Mono"/>
          <w:sz w:val="21"/>
        </w:rPr>
        <w:t>gi</w:t>
      </w:r>
      <w:proofErr w:type="spellEnd"/>
    </w:p>
    <w:p w14:paraId="4BF06AC0" w14:textId="77777777" w:rsidR="00000000" w:rsidRDefault="00112CF2">
      <w:pPr>
        <w:spacing w:after="0" w:line="285" w:lineRule="atLeast"/>
      </w:pPr>
      <w:proofErr w:type="spellStart"/>
      <w:r>
        <w:rPr>
          <w:rFonts w:ascii="Droid Sans Mono" w:hAnsi="Droid Sans Mono" w:cs="Droid Sans Mono"/>
          <w:sz w:val="21"/>
        </w:rPr>
        <w:t>pg</w:t>
      </w:r>
      <w:proofErr w:type="spellEnd"/>
      <w:r>
        <w:rPr>
          <w:rFonts w:ascii="Droid Sans Mono" w:hAnsi="Droid Sans Mono" w:cs="Droid Sans Mono"/>
          <w:sz w:val="21"/>
        </w:rPr>
        <w:t xml:space="preserve"> p0g0(</w:t>
      </w:r>
      <w:proofErr w:type="spellStart"/>
      <w:r>
        <w:rPr>
          <w:rFonts w:ascii="Droid Sans Mono" w:hAnsi="Droid Sans Mono" w:cs="Droid Sans Mono"/>
          <w:sz w:val="21"/>
        </w:rPr>
        <w:t>ai</w:t>
      </w:r>
      <w:proofErr w:type="spellEnd"/>
      <w:r>
        <w:rPr>
          <w:rFonts w:ascii="Droid Sans Mono" w:hAnsi="Droid Sans Mono" w:cs="Droid Sans Mono"/>
          <w:sz w:val="21"/>
        </w:rPr>
        <w:t xml:space="preserve">[0], bi[0], pi[0], </w:t>
      </w:r>
      <w:proofErr w:type="spellStart"/>
      <w:r>
        <w:rPr>
          <w:rFonts w:ascii="Droid Sans Mono" w:hAnsi="Droid Sans Mono" w:cs="Droid Sans Mono"/>
          <w:sz w:val="21"/>
        </w:rPr>
        <w:t>gi</w:t>
      </w:r>
      <w:proofErr w:type="spellEnd"/>
      <w:r>
        <w:rPr>
          <w:rFonts w:ascii="Droid Sans Mono" w:hAnsi="Droid Sans Mono" w:cs="Droid Sans Mono"/>
          <w:sz w:val="21"/>
        </w:rPr>
        <w:t>[0]);</w:t>
      </w:r>
    </w:p>
    <w:p w14:paraId="613C1C31" w14:textId="77777777" w:rsidR="00000000" w:rsidRDefault="00112CF2">
      <w:pPr>
        <w:spacing w:after="0" w:line="285" w:lineRule="atLeast"/>
      </w:pPr>
      <w:proofErr w:type="spellStart"/>
      <w:r>
        <w:rPr>
          <w:rFonts w:ascii="Droid Sans Mono" w:hAnsi="Droid Sans Mono" w:cs="Droid Sans Mono"/>
          <w:sz w:val="21"/>
        </w:rPr>
        <w:t>pg</w:t>
      </w:r>
      <w:proofErr w:type="spellEnd"/>
      <w:r>
        <w:rPr>
          <w:rFonts w:ascii="Droid Sans Mono" w:hAnsi="Droid Sans Mono" w:cs="Droid Sans Mono"/>
          <w:sz w:val="21"/>
        </w:rPr>
        <w:t xml:space="preserve"> p1g1(</w:t>
      </w:r>
      <w:proofErr w:type="spellStart"/>
      <w:r>
        <w:rPr>
          <w:rFonts w:ascii="Droid Sans Mono" w:hAnsi="Droid Sans Mono" w:cs="Droid Sans Mono"/>
          <w:sz w:val="21"/>
        </w:rPr>
        <w:t>ai</w:t>
      </w:r>
      <w:proofErr w:type="spellEnd"/>
      <w:r>
        <w:rPr>
          <w:rFonts w:ascii="Droid Sans Mono" w:hAnsi="Droid Sans Mono" w:cs="Droid Sans Mono"/>
          <w:sz w:val="21"/>
        </w:rPr>
        <w:t xml:space="preserve">[1], bi[1], pi[1], </w:t>
      </w:r>
      <w:proofErr w:type="spellStart"/>
      <w:r>
        <w:rPr>
          <w:rFonts w:ascii="Droid Sans Mono" w:hAnsi="Droid Sans Mono" w:cs="Droid Sans Mono"/>
          <w:sz w:val="21"/>
        </w:rPr>
        <w:t>gi</w:t>
      </w:r>
      <w:proofErr w:type="spellEnd"/>
      <w:r>
        <w:rPr>
          <w:rFonts w:ascii="Droid Sans Mono" w:hAnsi="Droid Sans Mono" w:cs="Droid Sans Mono"/>
          <w:sz w:val="21"/>
        </w:rPr>
        <w:t>[1]);</w:t>
      </w:r>
    </w:p>
    <w:p w14:paraId="5A1278D6" w14:textId="77777777" w:rsidR="00000000" w:rsidRDefault="00112CF2">
      <w:pPr>
        <w:spacing w:after="0" w:line="285" w:lineRule="atLeast"/>
      </w:pPr>
      <w:proofErr w:type="spellStart"/>
      <w:r>
        <w:rPr>
          <w:rFonts w:ascii="Droid Sans Mono" w:hAnsi="Droid Sans Mono" w:cs="Droid Sans Mono"/>
          <w:sz w:val="21"/>
        </w:rPr>
        <w:t>pg</w:t>
      </w:r>
      <w:proofErr w:type="spellEnd"/>
      <w:r>
        <w:rPr>
          <w:rFonts w:ascii="Droid Sans Mono" w:hAnsi="Droid Sans Mono" w:cs="Droid Sans Mono"/>
          <w:sz w:val="21"/>
        </w:rPr>
        <w:t xml:space="preserve"> p2g2(</w:t>
      </w:r>
      <w:proofErr w:type="spellStart"/>
      <w:r>
        <w:rPr>
          <w:rFonts w:ascii="Droid Sans Mono" w:hAnsi="Droid Sans Mono" w:cs="Droid Sans Mono"/>
          <w:sz w:val="21"/>
        </w:rPr>
        <w:t>ai</w:t>
      </w:r>
      <w:proofErr w:type="spellEnd"/>
      <w:r>
        <w:rPr>
          <w:rFonts w:ascii="Droid Sans Mono" w:hAnsi="Droid Sans Mono" w:cs="Droid Sans Mono"/>
          <w:sz w:val="21"/>
        </w:rPr>
        <w:t xml:space="preserve">[2], bi[2], pi[2], </w:t>
      </w:r>
      <w:proofErr w:type="spellStart"/>
      <w:r>
        <w:rPr>
          <w:rFonts w:ascii="Droid Sans Mono" w:hAnsi="Droid Sans Mono" w:cs="Droid Sans Mono"/>
          <w:sz w:val="21"/>
        </w:rPr>
        <w:t>gi</w:t>
      </w:r>
      <w:proofErr w:type="spellEnd"/>
      <w:r>
        <w:rPr>
          <w:rFonts w:ascii="Droid Sans Mono" w:hAnsi="Droid Sans Mono" w:cs="Droid Sans Mono"/>
          <w:sz w:val="21"/>
        </w:rPr>
        <w:t>[2]);</w:t>
      </w:r>
    </w:p>
    <w:p w14:paraId="11B29F4F" w14:textId="77777777" w:rsidR="00000000" w:rsidRDefault="00112CF2">
      <w:pPr>
        <w:spacing w:after="0" w:line="285" w:lineRule="atLeast"/>
      </w:pPr>
      <w:proofErr w:type="spellStart"/>
      <w:r>
        <w:rPr>
          <w:rFonts w:ascii="Droid Sans Mono" w:hAnsi="Droid Sans Mono" w:cs="Droid Sans Mono"/>
          <w:sz w:val="21"/>
        </w:rPr>
        <w:t>pg</w:t>
      </w:r>
      <w:proofErr w:type="spellEnd"/>
      <w:r>
        <w:rPr>
          <w:rFonts w:ascii="Droid Sans Mono" w:hAnsi="Droid Sans Mono" w:cs="Droid Sans Mono"/>
          <w:sz w:val="21"/>
        </w:rPr>
        <w:t xml:space="preserve"> p3g3(</w:t>
      </w:r>
      <w:proofErr w:type="spellStart"/>
      <w:r>
        <w:rPr>
          <w:rFonts w:ascii="Droid Sans Mono" w:hAnsi="Droid Sans Mono" w:cs="Droid Sans Mono"/>
          <w:sz w:val="21"/>
        </w:rPr>
        <w:t>ai</w:t>
      </w:r>
      <w:proofErr w:type="spellEnd"/>
      <w:r>
        <w:rPr>
          <w:rFonts w:ascii="Droid Sans Mono" w:hAnsi="Droid Sans Mono" w:cs="Droid Sans Mono"/>
          <w:sz w:val="21"/>
        </w:rPr>
        <w:t xml:space="preserve">[3], bi[3], pi[3], </w:t>
      </w:r>
      <w:proofErr w:type="spellStart"/>
      <w:r>
        <w:rPr>
          <w:rFonts w:ascii="Droid Sans Mono" w:hAnsi="Droid Sans Mono" w:cs="Droid Sans Mono"/>
          <w:sz w:val="21"/>
        </w:rPr>
        <w:t>gi</w:t>
      </w:r>
      <w:proofErr w:type="spellEnd"/>
      <w:r>
        <w:rPr>
          <w:rFonts w:ascii="Droid Sans Mono" w:hAnsi="Droid Sans Mono" w:cs="Droid Sans Mono"/>
          <w:sz w:val="21"/>
        </w:rPr>
        <w:t>[3]</w:t>
      </w:r>
      <w:r>
        <w:rPr>
          <w:rFonts w:ascii="Droid Sans Mono" w:hAnsi="Droid Sans Mono" w:cs="Droid Sans Mono"/>
          <w:sz w:val="21"/>
        </w:rPr>
        <w:t>);</w:t>
      </w:r>
    </w:p>
    <w:p w14:paraId="0C964CF4" w14:textId="77777777" w:rsidR="00000000" w:rsidRDefault="00112CF2">
      <w:pPr>
        <w:spacing w:after="0" w:line="285" w:lineRule="atLeast"/>
      </w:pPr>
      <w:proofErr w:type="spellStart"/>
      <w:r>
        <w:rPr>
          <w:rFonts w:ascii="Droid Sans Mono" w:hAnsi="Droid Sans Mono" w:cs="Droid Sans Mono"/>
          <w:sz w:val="21"/>
        </w:rPr>
        <w:t>pg</w:t>
      </w:r>
      <w:proofErr w:type="spellEnd"/>
      <w:r>
        <w:rPr>
          <w:rFonts w:ascii="Droid Sans Mono" w:hAnsi="Droid Sans Mono" w:cs="Droid Sans Mono"/>
          <w:sz w:val="21"/>
        </w:rPr>
        <w:t xml:space="preserve"> p4g4(</w:t>
      </w:r>
      <w:proofErr w:type="spellStart"/>
      <w:r>
        <w:rPr>
          <w:rFonts w:ascii="Droid Sans Mono" w:hAnsi="Droid Sans Mono" w:cs="Droid Sans Mono"/>
          <w:sz w:val="21"/>
        </w:rPr>
        <w:t>ai</w:t>
      </w:r>
      <w:proofErr w:type="spellEnd"/>
      <w:r>
        <w:rPr>
          <w:rFonts w:ascii="Droid Sans Mono" w:hAnsi="Droid Sans Mono" w:cs="Droid Sans Mono"/>
          <w:sz w:val="21"/>
        </w:rPr>
        <w:t xml:space="preserve">[4], bi[4], pi[4], </w:t>
      </w:r>
      <w:proofErr w:type="spellStart"/>
      <w:r>
        <w:rPr>
          <w:rFonts w:ascii="Droid Sans Mono" w:hAnsi="Droid Sans Mono" w:cs="Droid Sans Mono"/>
          <w:sz w:val="21"/>
        </w:rPr>
        <w:t>gi</w:t>
      </w:r>
      <w:proofErr w:type="spellEnd"/>
      <w:r>
        <w:rPr>
          <w:rFonts w:ascii="Droid Sans Mono" w:hAnsi="Droid Sans Mono" w:cs="Droid Sans Mono"/>
          <w:sz w:val="21"/>
        </w:rPr>
        <w:t>[4]);</w:t>
      </w:r>
    </w:p>
    <w:p w14:paraId="7D12E967" w14:textId="77777777" w:rsidR="00000000" w:rsidRDefault="00112CF2">
      <w:pPr>
        <w:spacing w:after="0" w:line="285" w:lineRule="atLeast"/>
      </w:pPr>
      <w:proofErr w:type="spellStart"/>
      <w:r>
        <w:rPr>
          <w:rFonts w:ascii="Droid Sans Mono" w:hAnsi="Droid Sans Mono" w:cs="Droid Sans Mono"/>
          <w:sz w:val="21"/>
        </w:rPr>
        <w:t>pg</w:t>
      </w:r>
      <w:proofErr w:type="spellEnd"/>
      <w:r>
        <w:rPr>
          <w:rFonts w:ascii="Droid Sans Mono" w:hAnsi="Droid Sans Mono" w:cs="Droid Sans Mono"/>
          <w:sz w:val="21"/>
        </w:rPr>
        <w:t xml:space="preserve"> p5g5(</w:t>
      </w:r>
      <w:proofErr w:type="spellStart"/>
      <w:r>
        <w:rPr>
          <w:rFonts w:ascii="Droid Sans Mono" w:hAnsi="Droid Sans Mono" w:cs="Droid Sans Mono"/>
          <w:sz w:val="21"/>
        </w:rPr>
        <w:t>ai</w:t>
      </w:r>
      <w:proofErr w:type="spellEnd"/>
      <w:r>
        <w:rPr>
          <w:rFonts w:ascii="Droid Sans Mono" w:hAnsi="Droid Sans Mono" w:cs="Droid Sans Mono"/>
          <w:sz w:val="21"/>
        </w:rPr>
        <w:t xml:space="preserve">[5], bi[5], pi[5], </w:t>
      </w:r>
      <w:proofErr w:type="spellStart"/>
      <w:r>
        <w:rPr>
          <w:rFonts w:ascii="Droid Sans Mono" w:hAnsi="Droid Sans Mono" w:cs="Droid Sans Mono"/>
          <w:sz w:val="21"/>
        </w:rPr>
        <w:t>gi</w:t>
      </w:r>
      <w:proofErr w:type="spellEnd"/>
      <w:r>
        <w:rPr>
          <w:rFonts w:ascii="Droid Sans Mono" w:hAnsi="Droid Sans Mono" w:cs="Droid Sans Mono"/>
          <w:sz w:val="21"/>
        </w:rPr>
        <w:t>[5]);</w:t>
      </w:r>
    </w:p>
    <w:p w14:paraId="59912088" w14:textId="77777777" w:rsidR="00000000" w:rsidRDefault="00112CF2">
      <w:pPr>
        <w:spacing w:after="0" w:line="285" w:lineRule="atLeast"/>
      </w:pPr>
      <w:proofErr w:type="spellStart"/>
      <w:r>
        <w:rPr>
          <w:rFonts w:ascii="Droid Sans Mono" w:hAnsi="Droid Sans Mono" w:cs="Droid Sans Mono"/>
          <w:sz w:val="21"/>
        </w:rPr>
        <w:t>pg</w:t>
      </w:r>
      <w:proofErr w:type="spellEnd"/>
      <w:r>
        <w:rPr>
          <w:rFonts w:ascii="Droid Sans Mono" w:hAnsi="Droid Sans Mono" w:cs="Droid Sans Mono"/>
          <w:sz w:val="21"/>
        </w:rPr>
        <w:t xml:space="preserve"> p6g6(</w:t>
      </w:r>
      <w:proofErr w:type="spellStart"/>
      <w:r>
        <w:rPr>
          <w:rFonts w:ascii="Droid Sans Mono" w:hAnsi="Droid Sans Mono" w:cs="Droid Sans Mono"/>
          <w:sz w:val="21"/>
        </w:rPr>
        <w:t>ai</w:t>
      </w:r>
      <w:proofErr w:type="spellEnd"/>
      <w:r>
        <w:rPr>
          <w:rFonts w:ascii="Droid Sans Mono" w:hAnsi="Droid Sans Mono" w:cs="Droid Sans Mono"/>
          <w:sz w:val="21"/>
        </w:rPr>
        <w:t xml:space="preserve">[6], bi[6], pi[6], </w:t>
      </w:r>
      <w:proofErr w:type="spellStart"/>
      <w:r>
        <w:rPr>
          <w:rFonts w:ascii="Droid Sans Mono" w:hAnsi="Droid Sans Mono" w:cs="Droid Sans Mono"/>
          <w:sz w:val="21"/>
        </w:rPr>
        <w:t>gi</w:t>
      </w:r>
      <w:proofErr w:type="spellEnd"/>
      <w:r>
        <w:rPr>
          <w:rFonts w:ascii="Droid Sans Mono" w:hAnsi="Droid Sans Mono" w:cs="Droid Sans Mono"/>
          <w:sz w:val="21"/>
        </w:rPr>
        <w:t>[6]);</w:t>
      </w:r>
    </w:p>
    <w:p w14:paraId="2F99F506" w14:textId="77777777" w:rsidR="00000000" w:rsidRDefault="00112CF2">
      <w:pPr>
        <w:spacing w:after="0" w:line="285" w:lineRule="atLeast"/>
      </w:pPr>
      <w:proofErr w:type="spellStart"/>
      <w:r>
        <w:rPr>
          <w:rFonts w:ascii="Droid Sans Mono" w:hAnsi="Droid Sans Mono" w:cs="Droid Sans Mono"/>
          <w:sz w:val="21"/>
        </w:rPr>
        <w:t>pg</w:t>
      </w:r>
      <w:proofErr w:type="spellEnd"/>
      <w:r>
        <w:rPr>
          <w:rFonts w:ascii="Droid Sans Mono" w:hAnsi="Droid Sans Mono" w:cs="Droid Sans Mono"/>
          <w:sz w:val="21"/>
        </w:rPr>
        <w:t xml:space="preserve"> p7g7(</w:t>
      </w:r>
      <w:proofErr w:type="spellStart"/>
      <w:r>
        <w:rPr>
          <w:rFonts w:ascii="Droid Sans Mono" w:hAnsi="Droid Sans Mono" w:cs="Droid Sans Mono"/>
          <w:sz w:val="21"/>
        </w:rPr>
        <w:t>ai</w:t>
      </w:r>
      <w:proofErr w:type="spellEnd"/>
      <w:r>
        <w:rPr>
          <w:rFonts w:ascii="Droid Sans Mono" w:hAnsi="Droid Sans Mono" w:cs="Droid Sans Mono"/>
          <w:sz w:val="21"/>
        </w:rPr>
        <w:t xml:space="preserve">[7], bi[7], pi[7], </w:t>
      </w:r>
      <w:proofErr w:type="spellStart"/>
      <w:r>
        <w:rPr>
          <w:rFonts w:ascii="Droid Sans Mono" w:hAnsi="Droid Sans Mono" w:cs="Droid Sans Mono"/>
          <w:sz w:val="21"/>
        </w:rPr>
        <w:t>gi</w:t>
      </w:r>
      <w:proofErr w:type="spellEnd"/>
      <w:r>
        <w:rPr>
          <w:rFonts w:ascii="Droid Sans Mono" w:hAnsi="Droid Sans Mono" w:cs="Droid Sans Mono"/>
          <w:sz w:val="21"/>
        </w:rPr>
        <w:t>[7]);</w:t>
      </w:r>
    </w:p>
    <w:p w14:paraId="4059A512" w14:textId="77777777" w:rsidR="00000000" w:rsidRDefault="00112CF2">
      <w:pPr>
        <w:spacing w:after="0" w:line="285" w:lineRule="atLeast"/>
      </w:pPr>
    </w:p>
    <w:p w14:paraId="4A1E7EBA" w14:textId="77777777" w:rsidR="00000000" w:rsidRDefault="00112CF2">
      <w:pPr>
        <w:spacing w:after="0" w:line="285" w:lineRule="atLeast"/>
      </w:pPr>
      <w:r>
        <w:rPr>
          <w:rFonts w:ascii="Droid Sans Mono" w:hAnsi="Droid Sans Mono" w:cs="Droid Sans Mono"/>
          <w:sz w:val="21"/>
        </w:rPr>
        <w:lastRenderedPageBreak/>
        <w:t xml:space="preserve">//Generation of </w:t>
      </w:r>
      <w:proofErr w:type="spellStart"/>
      <w:r>
        <w:rPr>
          <w:rFonts w:ascii="Droid Sans Mono" w:hAnsi="Droid Sans Mono" w:cs="Droid Sans Mono"/>
          <w:sz w:val="21"/>
        </w:rPr>
        <w:t>gi</w:t>
      </w:r>
      <w:proofErr w:type="spellEnd"/>
      <w:r>
        <w:rPr>
          <w:rFonts w:ascii="Droid Sans Mono" w:hAnsi="Droid Sans Mono" w:cs="Droid Sans Mono"/>
          <w:sz w:val="21"/>
        </w:rPr>
        <w:t xml:space="preserve">:-1 for all </w:t>
      </w:r>
      <w:proofErr w:type="spellStart"/>
      <w:r>
        <w:rPr>
          <w:rFonts w:ascii="Droid Sans Mono" w:hAnsi="Droid Sans Mono" w:cs="Droid Sans Mono"/>
          <w:sz w:val="21"/>
        </w:rPr>
        <w:t>i</w:t>
      </w:r>
      <w:proofErr w:type="spellEnd"/>
    </w:p>
    <w:p w14:paraId="0EF08196" w14:textId="77777777" w:rsidR="00000000" w:rsidRDefault="00112CF2">
      <w:pPr>
        <w:spacing w:after="0" w:line="285" w:lineRule="atLeast"/>
      </w:pPr>
    </w:p>
    <w:p w14:paraId="3BA80D11" w14:textId="77777777" w:rsidR="00000000" w:rsidRDefault="00112CF2">
      <w:pPr>
        <w:spacing w:after="0" w:line="285" w:lineRule="atLeast"/>
      </w:pPr>
      <w:r>
        <w:rPr>
          <w:rFonts w:ascii="Droid Sans Mono" w:hAnsi="Droid Sans Mono" w:cs="Droid Sans Mono"/>
          <w:sz w:val="21"/>
        </w:rPr>
        <w:t>//Level 1</w:t>
      </w:r>
    </w:p>
    <w:p w14:paraId="390A1A25" w14:textId="77777777" w:rsidR="00000000" w:rsidRDefault="00112CF2">
      <w:pPr>
        <w:spacing w:after="0" w:line="285" w:lineRule="atLeast"/>
      </w:pPr>
      <w:proofErr w:type="spellStart"/>
      <w:r>
        <w:rPr>
          <w:rFonts w:ascii="Droid Sans Mono" w:hAnsi="Droid Sans Mono" w:cs="Droid Sans Mono"/>
          <w:sz w:val="21"/>
        </w:rPr>
        <w:t>pg_grouped</w:t>
      </w:r>
      <w:proofErr w:type="spellEnd"/>
      <w:r>
        <w:rPr>
          <w:rFonts w:ascii="Droid Sans Mono" w:hAnsi="Droid Sans Mono" w:cs="Droid Sans Mono"/>
          <w:sz w:val="21"/>
        </w:rPr>
        <w:t xml:space="preserve"> pg0_minus1(pi[0], </w:t>
      </w:r>
      <w:proofErr w:type="spellStart"/>
      <w:r>
        <w:rPr>
          <w:rFonts w:ascii="Droid Sans Mono" w:hAnsi="Droid Sans Mono" w:cs="Droid Sans Mono"/>
          <w:sz w:val="21"/>
        </w:rPr>
        <w:t>gi</w:t>
      </w:r>
      <w:proofErr w:type="spellEnd"/>
      <w:r>
        <w:rPr>
          <w:rFonts w:ascii="Droid Sans Mono" w:hAnsi="Droid Sans Mono" w:cs="Droid Sans Mono"/>
          <w:sz w:val="21"/>
        </w:rPr>
        <w:t>[0], p_minus1, g_minus1, p0_mi</w:t>
      </w:r>
      <w:r>
        <w:rPr>
          <w:rFonts w:ascii="Droid Sans Mono" w:hAnsi="Droid Sans Mono" w:cs="Droid Sans Mono"/>
          <w:sz w:val="21"/>
        </w:rPr>
        <w:t>nus1, g0_minus1);</w:t>
      </w:r>
    </w:p>
    <w:p w14:paraId="5399D688" w14:textId="77777777" w:rsidR="00000000" w:rsidRDefault="00112CF2">
      <w:pPr>
        <w:spacing w:after="0" w:line="285" w:lineRule="atLeast"/>
      </w:pPr>
      <w:proofErr w:type="spellStart"/>
      <w:r>
        <w:rPr>
          <w:rFonts w:ascii="Droid Sans Mono" w:hAnsi="Droid Sans Mono" w:cs="Droid Sans Mono"/>
          <w:sz w:val="21"/>
        </w:rPr>
        <w:t>pg_grouped</w:t>
      </w:r>
      <w:proofErr w:type="spellEnd"/>
      <w:r>
        <w:rPr>
          <w:rFonts w:ascii="Droid Sans Mono" w:hAnsi="Droid Sans Mono" w:cs="Droid Sans Mono"/>
          <w:sz w:val="21"/>
        </w:rPr>
        <w:t xml:space="preserve"> pg2_1(pi[2], </w:t>
      </w:r>
      <w:proofErr w:type="spellStart"/>
      <w:r>
        <w:rPr>
          <w:rFonts w:ascii="Droid Sans Mono" w:hAnsi="Droid Sans Mono" w:cs="Droid Sans Mono"/>
          <w:sz w:val="21"/>
        </w:rPr>
        <w:t>gi</w:t>
      </w:r>
      <w:proofErr w:type="spellEnd"/>
      <w:r>
        <w:rPr>
          <w:rFonts w:ascii="Droid Sans Mono" w:hAnsi="Droid Sans Mono" w:cs="Droid Sans Mono"/>
          <w:sz w:val="21"/>
        </w:rPr>
        <w:t xml:space="preserve">[2], pi[1], </w:t>
      </w:r>
      <w:proofErr w:type="spellStart"/>
      <w:r>
        <w:rPr>
          <w:rFonts w:ascii="Droid Sans Mono" w:hAnsi="Droid Sans Mono" w:cs="Droid Sans Mono"/>
          <w:sz w:val="21"/>
        </w:rPr>
        <w:t>gi</w:t>
      </w:r>
      <w:proofErr w:type="spellEnd"/>
      <w:r>
        <w:rPr>
          <w:rFonts w:ascii="Droid Sans Mono" w:hAnsi="Droid Sans Mono" w:cs="Droid Sans Mono"/>
          <w:sz w:val="21"/>
        </w:rPr>
        <w:t>[1], p2_1, g2_1);</w:t>
      </w:r>
    </w:p>
    <w:p w14:paraId="4FC7F81F" w14:textId="77777777" w:rsidR="00000000" w:rsidRDefault="00112CF2">
      <w:pPr>
        <w:spacing w:after="0" w:line="285" w:lineRule="atLeast"/>
      </w:pPr>
      <w:proofErr w:type="spellStart"/>
      <w:r>
        <w:rPr>
          <w:rFonts w:ascii="Droid Sans Mono" w:hAnsi="Droid Sans Mono" w:cs="Droid Sans Mono"/>
          <w:sz w:val="21"/>
        </w:rPr>
        <w:t>pg_grouped</w:t>
      </w:r>
      <w:proofErr w:type="spellEnd"/>
      <w:r>
        <w:rPr>
          <w:rFonts w:ascii="Droid Sans Mono" w:hAnsi="Droid Sans Mono" w:cs="Droid Sans Mono"/>
          <w:sz w:val="21"/>
        </w:rPr>
        <w:t xml:space="preserve"> pg4_3(pi[4], </w:t>
      </w:r>
      <w:proofErr w:type="spellStart"/>
      <w:r>
        <w:rPr>
          <w:rFonts w:ascii="Droid Sans Mono" w:hAnsi="Droid Sans Mono" w:cs="Droid Sans Mono"/>
          <w:sz w:val="21"/>
        </w:rPr>
        <w:t>gi</w:t>
      </w:r>
      <w:proofErr w:type="spellEnd"/>
      <w:r>
        <w:rPr>
          <w:rFonts w:ascii="Droid Sans Mono" w:hAnsi="Droid Sans Mono" w:cs="Droid Sans Mono"/>
          <w:sz w:val="21"/>
        </w:rPr>
        <w:t xml:space="preserve">[4], pi[3], </w:t>
      </w:r>
      <w:proofErr w:type="spellStart"/>
      <w:r>
        <w:rPr>
          <w:rFonts w:ascii="Droid Sans Mono" w:hAnsi="Droid Sans Mono" w:cs="Droid Sans Mono"/>
          <w:sz w:val="21"/>
        </w:rPr>
        <w:t>gi</w:t>
      </w:r>
      <w:proofErr w:type="spellEnd"/>
      <w:r>
        <w:rPr>
          <w:rFonts w:ascii="Droid Sans Mono" w:hAnsi="Droid Sans Mono" w:cs="Droid Sans Mono"/>
          <w:sz w:val="21"/>
        </w:rPr>
        <w:t>[3] ,p4_3, g4_3);</w:t>
      </w:r>
    </w:p>
    <w:p w14:paraId="45869980" w14:textId="77777777" w:rsidR="00000000" w:rsidRDefault="00112CF2">
      <w:pPr>
        <w:spacing w:after="0" w:line="285" w:lineRule="atLeast"/>
      </w:pPr>
      <w:proofErr w:type="spellStart"/>
      <w:r>
        <w:rPr>
          <w:rFonts w:ascii="Droid Sans Mono" w:hAnsi="Droid Sans Mono" w:cs="Droid Sans Mono"/>
          <w:sz w:val="21"/>
        </w:rPr>
        <w:t>pg_grouped</w:t>
      </w:r>
      <w:proofErr w:type="spellEnd"/>
      <w:r>
        <w:rPr>
          <w:rFonts w:ascii="Droid Sans Mono" w:hAnsi="Droid Sans Mono" w:cs="Droid Sans Mono"/>
          <w:sz w:val="21"/>
        </w:rPr>
        <w:t xml:space="preserve"> pg6_5(pi[6], </w:t>
      </w:r>
      <w:proofErr w:type="spellStart"/>
      <w:r>
        <w:rPr>
          <w:rFonts w:ascii="Droid Sans Mono" w:hAnsi="Droid Sans Mono" w:cs="Droid Sans Mono"/>
          <w:sz w:val="21"/>
        </w:rPr>
        <w:t>gi</w:t>
      </w:r>
      <w:proofErr w:type="spellEnd"/>
      <w:r>
        <w:rPr>
          <w:rFonts w:ascii="Droid Sans Mono" w:hAnsi="Droid Sans Mono" w:cs="Droid Sans Mono"/>
          <w:sz w:val="21"/>
        </w:rPr>
        <w:t xml:space="preserve">[6], pi[5], </w:t>
      </w:r>
      <w:proofErr w:type="spellStart"/>
      <w:r>
        <w:rPr>
          <w:rFonts w:ascii="Droid Sans Mono" w:hAnsi="Droid Sans Mono" w:cs="Droid Sans Mono"/>
          <w:sz w:val="21"/>
        </w:rPr>
        <w:t>gi</w:t>
      </w:r>
      <w:proofErr w:type="spellEnd"/>
      <w:r>
        <w:rPr>
          <w:rFonts w:ascii="Droid Sans Mono" w:hAnsi="Droid Sans Mono" w:cs="Droid Sans Mono"/>
          <w:sz w:val="21"/>
        </w:rPr>
        <w:t>[5] ,p6_5, g6_5);</w:t>
      </w:r>
    </w:p>
    <w:p w14:paraId="57BB8DFA" w14:textId="77777777" w:rsidR="00000000" w:rsidRDefault="00112CF2">
      <w:pPr>
        <w:spacing w:after="0" w:line="285" w:lineRule="atLeast"/>
      </w:pPr>
    </w:p>
    <w:p w14:paraId="51429ECA" w14:textId="77777777" w:rsidR="00000000" w:rsidRDefault="00112CF2">
      <w:pPr>
        <w:spacing w:after="0" w:line="285" w:lineRule="atLeast"/>
      </w:pPr>
      <w:r>
        <w:rPr>
          <w:rFonts w:ascii="Droid Sans Mono" w:hAnsi="Droid Sans Mono" w:cs="Droid Sans Mono"/>
          <w:sz w:val="21"/>
        </w:rPr>
        <w:t>//Level 2</w:t>
      </w:r>
    </w:p>
    <w:p w14:paraId="03D2859A" w14:textId="77777777" w:rsidR="00000000" w:rsidRDefault="00112CF2">
      <w:pPr>
        <w:spacing w:after="0" w:line="285" w:lineRule="atLeast"/>
      </w:pPr>
      <w:proofErr w:type="spellStart"/>
      <w:r>
        <w:rPr>
          <w:rFonts w:ascii="Droid Sans Mono" w:hAnsi="Droid Sans Mono" w:cs="Droid Sans Mono"/>
          <w:sz w:val="21"/>
        </w:rPr>
        <w:t>pg_grouped</w:t>
      </w:r>
      <w:proofErr w:type="spellEnd"/>
      <w:r>
        <w:rPr>
          <w:rFonts w:ascii="Droid Sans Mono" w:hAnsi="Droid Sans Mono" w:cs="Droid Sans Mono"/>
          <w:sz w:val="21"/>
        </w:rPr>
        <w:t xml:space="preserve"> pg1_minus1(pi[1], </w:t>
      </w:r>
      <w:proofErr w:type="spellStart"/>
      <w:r>
        <w:rPr>
          <w:rFonts w:ascii="Droid Sans Mono" w:hAnsi="Droid Sans Mono" w:cs="Droid Sans Mono"/>
          <w:sz w:val="21"/>
        </w:rPr>
        <w:t>gi</w:t>
      </w:r>
      <w:proofErr w:type="spellEnd"/>
      <w:r>
        <w:rPr>
          <w:rFonts w:ascii="Droid Sans Mono" w:hAnsi="Droid Sans Mono" w:cs="Droid Sans Mono"/>
          <w:sz w:val="21"/>
        </w:rPr>
        <w:t>[1], p0_minus1, g0_min</w:t>
      </w:r>
      <w:r>
        <w:rPr>
          <w:rFonts w:ascii="Droid Sans Mono" w:hAnsi="Droid Sans Mono" w:cs="Droid Sans Mono"/>
          <w:sz w:val="21"/>
        </w:rPr>
        <w:t>us1, p1_minus1, g1_minus1);</w:t>
      </w:r>
    </w:p>
    <w:p w14:paraId="3E5C0CBC" w14:textId="77777777" w:rsidR="00000000" w:rsidRDefault="00112CF2">
      <w:pPr>
        <w:spacing w:after="0" w:line="285" w:lineRule="atLeast"/>
      </w:pPr>
      <w:proofErr w:type="spellStart"/>
      <w:r>
        <w:rPr>
          <w:rFonts w:ascii="Droid Sans Mono" w:hAnsi="Droid Sans Mono" w:cs="Droid Sans Mono"/>
          <w:sz w:val="21"/>
        </w:rPr>
        <w:t>pg_grouped</w:t>
      </w:r>
      <w:proofErr w:type="spellEnd"/>
      <w:r>
        <w:rPr>
          <w:rFonts w:ascii="Droid Sans Mono" w:hAnsi="Droid Sans Mono" w:cs="Droid Sans Mono"/>
          <w:sz w:val="21"/>
        </w:rPr>
        <w:t xml:space="preserve"> pg2_minus1(p2_1, g2_1, p0_minus1, g0_minus1, p2_minus1, g2_minus1);</w:t>
      </w:r>
    </w:p>
    <w:p w14:paraId="6C614D14" w14:textId="77777777" w:rsidR="00000000" w:rsidRDefault="00112CF2">
      <w:pPr>
        <w:spacing w:after="0" w:line="285" w:lineRule="atLeast"/>
      </w:pPr>
      <w:proofErr w:type="spellStart"/>
      <w:r>
        <w:rPr>
          <w:rFonts w:ascii="Droid Sans Mono" w:hAnsi="Droid Sans Mono" w:cs="Droid Sans Mono"/>
          <w:sz w:val="21"/>
        </w:rPr>
        <w:t>pg_grouped</w:t>
      </w:r>
      <w:proofErr w:type="spellEnd"/>
      <w:r>
        <w:rPr>
          <w:rFonts w:ascii="Droid Sans Mono" w:hAnsi="Droid Sans Mono" w:cs="Droid Sans Mono"/>
          <w:sz w:val="21"/>
        </w:rPr>
        <w:t xml:space="preserve"> pg5_3(pi[5], </w:t>
      </w:r>
      <w:proofErr w:type="spellStart"/>
      <w:r>
        <w:rPr>
          <w:rFonts w:ascii="Droid Sans Mono" w:hAnsi="Droid Sans Mono" w:cs="Droid Sans Mono"/>
          <w:sz w:val="21"/>
        </w:rPr>
        <w:t>gi</w:t>
      </w:r>
      <w:proofErr w:type="spellEnd"/>
      <w:r>
        <w:rPr>
          <w:rFonts w:ascii="Droid Sans Mono" w:hAnsi="Droid Sans Mono" w:cs="Droid Sans Mono"/>
          <w:sz w:val="21"/>
        </w:rPr>
        <w:t>[5], p4_3, g4_3, p5_3,g5_3);</w:t>
      </w:r>
    </w:p>
    <w:p w14:paraId="6BD6EEBA" w14:textId="77777777" w:rsidR="00000000" w:rsidRDefault="00112CF2">
      <w:pPr>
        <w:spacing w:after="0" w:line="285" w:lineRule="atLeast"/>
      </w:pPr>
      <w:proofErr w:type="spellStart"/>
      <w:r>
        <w:rPr>
          <w:rFonts w:ascii="Droid Sans Mono" w:hAnsi="Droid Sans Mono" w:cs="Droid Sans Mono"/>
          <w:sz w:val="21"/>
        </w:rPr>
        <w:t>pg_grouped</w:t>
      </w:r>
      <w:proofErr w:type="spellEnd"/>
      <w:r>
        <w:rPr>
          <w:rFonts w:ascii="Droid Sans Mono" w:hAnsi="Droid Sans Mono" w:cs="Droid Sans Mono"/>
          <w:sz w:val="21"/>
        </w:rPr>
        <w:t xml:space="preserve"> pg6_3(p6_5, g6_5, p4_3, g4_3, p6_3,g6_3);</w:t>
      </w:r>
    </w:p>
    <w:p w14:paraId="2F913627" w14:textId="77777777" w:rsidR="00000000" w:rsidRDefault="00112CF2">
      <w:pPr>
        <w:spacing w:after="0" w:line="285" w:lineRule="atLeast"/>
      </w:pPr>
    </w:p>
    <w:p w14:paraId="70D75540" w14:textId="77777777" w:rsidR="00000000" w:rsidRDefault="00112CF2">
      <w:pPr>
        <w:spacing w:after="0" w:line="285" w:lineRule="atLeast"/>
      </w:pPr>
      <w:r>
        <w:rPr>
          <w:rFonts w:ascii="Droid Sans Mono" w:hAnsi="Droid Sans Mono" w:cs="Droid Sans Mono"/>
          <w:sz w:val="21"/>
        </w:rPr>
        <w:t>//Level 3</w:t>
      </w:r>
    </w:p>
    <w:p w14:paraId="0FEE6559" w14:textId="77777777" w:rsidR="00000000" w:rsidRDefault="00112CF2">
      <w:pPr>
        <w:spacing w:after="0" w:line="285" w:lineRule="atLeast"/>
      </w:pPr>
      <w:proofErr w:type="spellStart"/>
      <w:r>
        <w:rPr>
          <w:rFonts w:ascii="Droid Sans Mono" w:hAnsi="Droid Sans Mono" w:cs="Droid Sans Mono"/>
          <w:sz w:val="21"/>
        </w:rPr>
        <w:t>pg_grouped</w:t>
      </w:r>
      <w:proofErr w:type="spellEnd"/>
      <w:r>
        <w:rPr>
          <w:rFonts w:ascii="Droid Sans Mono" w:hAnsi="Droid Sans Mono" w:cs="Droid Sans Mono"/>
          <w:sz w:val="21"/>
        </w:rPr>
        <w:t xml:space="preserve"> pg3_minus1(pi[3], </w:t>
      </w:r>
      <w:proofErr w:type="spellStart"/>
      <w:r>
        <w:rPr>
          <w:rFonts w:ascii="Droid Sans Mono" w:hAnsi="Droid Sans Mono" w:cs="Droid Sans Mono"/>
          <w:sz w:val="21"/>
        </w:rPr>
        <w:t>g</w:t>
      </w:r>
      <w:r>
        <w:rPr>
          <w:rFonts w:ascii="Droid Sans Mono" w:hAnsi="Droid Sans Mono" w:cs="Droid Sans Mono"/>
          <w:sz w:val="21"/>
        </w:rPr>
        <w:t>i</w:t>
      </w:r>
      <w:proofErr w:type="spellEnd"/>
      <w:r>
        <w:rPr>
          <w:rFonts w:ascii="Droid Sans Mono" w:hAnsi="Droid Sans Mono" w:cs="Droid Sans Mono"/>
          <w:sz w:val="21"/>
        </w:rPr>
        <w:t>[3], p2_minus1, g2_minus1,p3_minus1,g3_minus1);</w:t>
      </w:r>
    </w:p>
    <w:p w14:paraId="47B2CCCA" w14:textId="77777777" w:rsidR="00000000" w:rsidRDefault="00112CF2">
      <w:pPr>
        <w:spacing w:after="0" w:line="285" w:lineRule="atLeast"/>
      </w:pPr>
      <w:proofErr w:type="spellStart"/>
      <w:r>
        <w:rPr>
          <w:rFonts w:ascii="Droid Sans Mono" w:hAnsi="Droid Sans Mono" w:cs="Droid Sans Mono"/>
          <w:sz w:val="21"/>
        </w:rPr>
        <w:t>pg_grouped</w:t>
      </w:r>
      <w:proofErr w:type="spellEnd"/>
      <w:r>
        <w:rPr>
          <w:rFonts w:ascii="Droid Sans Mono" w:hAnsi="Droid Sans Mono" w:cs="Droid Sans Mono"/>
          <w:sz w:val="21"/>
        </w:rPr>
        <w:t xml:space="preserve"> pg4_minus1(p4_3, g4_3, p2_minus1, g2_minus1,p4_minus1,g4_minus1);</w:t>
      </w:r>
    </w:p>
    <w:p w14:paraId="316749D6" w14:textId="77777777" w:rsidR="00000000" w:rsidRDefault="00112CF2">
      <w:pPr>
        <w:spacing w:after="0" w:line="285" w:lineRule="atLeast"/>
      </w:pPr>
      <w:proofErr w:type="spellStart"/>
      <w:r>
        <w:rPr>
          <w:rFonts w:ascii="Droid Sans Mono" w:hAnsi="Droid Sans Mono" w:cs="Droid Sans Mono"/>
          <w:sz w:val="21"/>
        </w:rPr>
        <w:t>pg_grouped</w:t>
      </w:r>
      <w:proofErr w:type="spellEnd"/>
      <w:r>
        <w:rPr>
          <w:rFonts w:ascii="Droid Sans Mono" w:hAnsi="Droid Sans Mono" w:cs="Droid Sans Mono"/>
          <w:sz w:val="21"/>
        </w:rPr>
        <w:t xml:space="preserve"> pg5_minus1(p5_3,g5_3, p2_minus1, g2_minus1,p5_minus1,g5_minus1);</w:t>
      </w:r>
    </w:p>
    <w:p w14:paraId="62885229" w14:textId="77777777" w:rsidR="00000000" w:rsidRDefault="00112CF2">
      <w:pPr>
        <w:spacing w:after="0" w:line="285" w:lineRule="atLeast"/>
      </w:pPr>
      <w:proofErr w:type="spellStart"/>
      <w:r>
        <w:rPr>
          <w:rFonts w:ascii="Droid Sans Mono" w:hAnsi="Droid Sans Mono" w:cs="Droid Sans Mono"/>
          <w:sz w:val="21"/>
        </w:rPr>
        <w:t>pg_grouped</w:t>
      </w:r>
      <w:proofErr w:type="spellEnd"/>
      <w:r>
        <w:rPr>
          <w:rFonts w:ascii="Droid Sans Mono" w:hAnsi="Droid Sans Mono" w:cs="Droid Sans Mono"/>
          <w:sz w:val="21"/>
        </w:rPr>
        <w:t xml:space="preserve"> pg6_minus1(p6_3,g6_3, p2_minus1, g2_minus1,</w:t>
      </w:r>
      <w:r>
        <w:rPr>
          <w:rFonts w:ascii="Droid Sans Mono" w:hAnsi="Droid Sans Mono" w:cs="Droid Sans Mono"/>
          <w:sz w:val="21"/>
        </w:rPr>
        <w:t>p6_minus1,g6_minus1);</w:t>
      </w:r>
    </w:p>
    <w:p w14:paraId="22C4CA4F" w14:textId="77777777" w:rsidR="00000000" w:rsidRDefault="00112CF2">
      <w:pPr>
        <w:spacing w:after="0" w:line="285" w:lineRule="atLeast"/>
      </w:pPr>
    </w:p>
    <w:p w14:paraId="72920340" w14:textId="77777777" w:rsidR="00000000" w:rsidRDefault="00112CF2">
      <w:pPr>
        <w:spacing w:after="0" w:line="285" w:lineRule="atLeast"/>
      </w:pPr>
      <w:r>
        <w:rPr>
          <w:rFonts w:ascii="Droid Sans Mono" w:hAnsi="Droid Sans Mono" w:cs="Droid Sans Mono"/>
          <w:sz w:val="21"/>
        </w:rPr>
        <w:t>//Level 4</w:t>
      </w:r>
    </w:p>
    <w:p w14:paraId="6693A42F" w14:textId="77777777" w:rsidR="00000000" w:rsidRDefault="00112CF2">
      <w:pPr>
        <w:spacing w:after="0" w:line="285" w:lineRule="atLeast"/>
      </w:pPr>
      <w:proofErr w:type="spellStart"/>
      <w:r>
        <w:rPr>
          <w:rFonts w:ascii="Droid Sans Mono" w:hAnsi="Droid Sans Mono" w:cs="Droid Sans Mono"/>
          <w:sz w:val="21"/>
        </w:rPr>
        <w:t>pg_grouped</w:t>
      </w:r>
      <w:proofErr w:type="spellEnd"/>
      <w:r>
        <w:rPr>
          <w:rFonts w:ascii="Droid Sans Mono" w:hAnsi="Droid Sans Mono" w:cs="Droid Sans Mono"/>
          <w:sz w:val="21"/>
        </w:rPr>
        <w:t xml:space="preserve"> pg7_minus1(pi[7], </w:t>
      </w:r>
      <w:proofErr w:type="spellStart"/>
      <w:r>
        <w:rPr>
          <w:rFonts w:ascii="Droid Sans Mono" w:hAnsi="Droid Sans Mono" w:cs="Droid Sans Mono"/>
          <w:sz w:val="21"/>
        </w:rPr>
        <w:t>gi</w:t>
      </w:r>
      <w:proofErr w:type="spellEnd"/>
      <w:r>
        <w:rPr>
          <w:rFonts w:ascii="Droid Sans Mono" w:hAnsi="Droid Sans Mono" w:cs="Droid Sans Mono"/>
          <w:sz w:val="21"/>
        </w:rPr>
        <w:t>[7], p6_minus1, g6_minus1,p7_minus1,g7_minus1);</w:t>
      </w:r>
    </w:p>
    <w:p w14:paraId="490E9BAE" w14:textId="77777777" w:rsidR="00000000" w:rsidRDefault="00112CF2">
      <w:pPr>
        <w:spacing w:after="0" w:line="285" w:lineRule="atLeast"/>
      </w:pPr>
    </w:p>
    <w:p w14:paraId="50773EAC" w14:textId="77777777" w:rsidR="00000000" w:rsidRDefault="00112CF2">
      <w:pPr>
        <w:spacing w:after="0" w:line="285" w:lineRule="atLeast"/>
      </w:pPr>
      <w:r>
        <w:rPr>
          <w:rFonts w:ascii="Droid Sans Mono" w:hAnsi="Droid Sans Mono" w:cs="Droid Sans Mono"/>
          <w:sz w:val="21"/>
        </w:rPr>
        <w:t xml:space="preserve">sum s0(g_minus1, </w:t>
      </w:r>
      <w:proofErr w:type="spellStart"/>
      <w:r>
        <w:rPr>
          <w:rFonts w:ascii="Droid Sans Mono" w:hAnsi="Droid Sans Mono" w:cs="Droid Sans Mono"/>
          <w:sz w:val="21"/>
        </w:rPr>
        <w:t>ai</w:t>
      </w:r>
      <w:proofErr w:type="spellEnd"/>
      <w:r>
        <w:rPr>
          <w:rFonts w:ascii="Droid Sans Mono" w:hAnsi="Droid Sans Mono" w:cs="Droid Sans Mono"/>
          <w:sz w:val="21"/>
        </w:rPr>
        <w:t>[0], bi[0], sum[0]);</w:t>
      </w:r>
    </w:p>
    <w:p w14:paraId="09AC2BDF" w14:textId="77777777" w:rsidR="00000000" w:rsidRDefault="00112CF2">
      <w:pPr>
        <w:spacing w:after="0" w:line="285" w:lineRule="atLeast"/>
      </w:pPr>
      <w:r>
        <w:rPr>
          <w:rFonts w:ascii="Droid Sans Mono" w:hAnsi="Droid Sans Mono" w:cs="Droid Sans Mono"/>
          <w:sz w:val="21"/>
        </w:rPr>
        <w:t xml:space="preserve">sum s1(g0_minus1, </w:t>
      </w:r>
      <w:proofErr w:type="spellStart"/>
      <w:r>
        <w:rPr>
          <w:rFonts w:ascii="Droid Sans Mono" w:hAnsi="Droid Sans Mono" w:cs="Droid Sans Mono"/>
          <w:sz w:val="21"/>
        </w:rPr>
        <w:t>ai</w:t>
      </w:r>
      <w:proofErr w:type="spellEnd"/>
      <w:r>
        <w:rPr>
          <w:rFonts w:ascii="Droid Sans Mono" w:hAnsi="Droid Sans Mono" w:cs="Droid Sans Mono"/>
          <w:sz w:val="21"/>
        </w:rPr>
        <w:t>[1], bi[1], sum[1]);</w:t>
      </w:r>
    </w:p>
    <w:p w14:paraId="2D1BC641" w14:textId="77777777" w:rsidR="00000000" w:rsidRDefault="00112CF2">
      <w:pPr>
        <w:spacing w:after="0" w:line="285" w:lineRule="atLeast"/>
      </w:pPr>
      <w:r>
        <w:rPr>
          <w:rFonts w:ascii="Droid Sans Mono" w:hAnsi="Droid Sans Mono" w:cs="Droid Sans Mono"/>
          <w:sz w:val="21"/>
        </w:rPr>
        <w:t xml:space="preserve">sum s2(g1_minus1, </w:t>
      </w:r>
      <w:proofErr w:type="spellStart"/>
      <w:r>
        <w:rPr>
          <w:rFonts w:ascii="Droid Sans Mono" w:hAnsi="Droid Sans Mono" w:cs="Droid Sans Mono"/>
          <w:sz w:val="21"/>
        </w:rPr>
        <w:t>ai</w:t>
      </w:r>
      <w:proofErr w:type="spellEnd"/>
      <w:r>
        <w:rPr>
          <w:rFonts w:ascii="Droid Sans Mono" w:hAnsi="Droid Sans Mono" w:cs="Droid Sans Mono"/>
          <w:sz w:val="21"/>
        </w:rPr>
        <w:t>[2], bi[2], sum[2]);</w:t>
      </w:r>
    </w:p>
    <w:p w14:paraId="1D9186F4" w14:textId="77777777" w:rsidR="00000000" w:rsidRDefault="00112CF2">
      <w:pPr>
        <w:spacing w:after="0" w:line="285" w:lineRule="atLeast"/>
      </w:pPr>
      <w:r>
        <w:rPr>
          <w:rFonts w:ascii="Droid Sans Mono" w:hAnsi="Droid Sans Mono" w:cs="Droid Sans Mono"/>
          <w:sz w:val="21"/>
        </w:rPr>
        <w:t xml:space="preserve">sum s3(g2_minus1, </w:t>
      </w:r>
      <w:proofErr w:type="spellStart"/>
      <w:r>
        <w:rPr>
          <w:rFonts w:ascii="Droid Sans Mono" w:hAnsi="Droid Sans Mono" w:cs="Droid Sans Mono"/>
          <w:sz w:val="21"/>
        </w:rPr>
        <w:t>ai</w:t>
      </w:r>
      <w:proofErr w:type="spellEnd"/>
      <w:r>
        <w:rPr>
          <w:rFonts w:ascii="Droid Sans Mono" w:hAnsi="Droid Sans Mono" w:cs="Droid Sans Mono"/>
          <w:sz w:val="21"/>
        </w:rPr>
        <w:t>[</w:t>
      </w:r>
      <w:r>
        <w:rPr>
          <w:rFonts w:ascii="Droid Sans Mono" w:hAnsi="Droid Sans Mono" w:cs="Droid Sans Mono"/>
          <w:sz w:val="21"/>
        </w:rPr>
        <w:t>3], bi[3], sum[3]);</w:t>
      </w:r>
    </w:p>
    <w:p w14:paraId="72F30239" w14:textId="77777777" w:rsidR="00000000" w:rsidRDefault="00112CF2">
      <w:pPr>
        <w:spacing w:after="0" w:line="285" w:lineRule="atLeast"/>
      </w:pPr>
      <w:r>
        <w:rPr>
          <w:rFonts w:ascii="Droid Sans Mono" w:hAnsi="Droid Sans Mono" w:cs="Droid Sans Mono"/>
          <w:sz w:val="21"/>
        </w:rPr>
        <w:t xml:space="preserve">sum s4(g3_minus1, </w:t>
      </w:r>
      <w:proofErr w:type="spellStart"/>
      <w:r>
        <w:rPr>
          <w:rFonts w:ascii="Droid Sans Mono" w:hAnsi="Droid Sans Mono" w:cs="Droid Sans Mono"/>
          <w:sz w:val="21"/>
        </w:rPr>
        <w:t>ai</w:t>
      </w:r>
      <w:proofErr w:type="spellEnd"/>
      <w:r>
        <w:rPr>
          <w:rFonts w:ascii="Droid Sans Mono" w:hAnsi="Droid Sans Mono" w:cs="Droid Sans Mono"/>
          <w:sz w:val="21"/>
        </w:rPr>
        <w:t>[4], bi[4], sum[4]);</w:t>
      </w:r>
    </w:p>
    <w:p w14:paraId="6FA93EC3" w14:textId="77777777" w:rsidR="00000000" w:rsidRDefault="00112CF2">
      <w:pPr>
        <w:spacing w:after="0" w:line="285" w:lineRule="atLeast"/>
      </w:pPr>
      <w:r>
        <w:rPr>
          <w:rFonts w:ascii="Droid Sans Mono" w:hAnsi="Droid Sans Mono" w:cs="Droid Sans Mono"/>
          <w:sz w:val="21"/>
        </w:rPr>
        <w:t xml:space="preserve">sum s5(g4_minus1, </w:t>
      </w:r>
      <w:proofErr w:type="spellStart"/>
      <w:r>
        <w:rPr>
          <w:rFonts w:ascii="Droid Sans Mono" w:hAnsi="Droid Sans Mono" w:cs="Droid Sans Mono"/>
          <w:sz w:val="21"/>
        </w:rPr>
        <w:t>ai</w:t>
      </w:r>
      <w:proofErr w:type="spellEnd"/>
      <w:r>
        <w:rPr>
          <w:rFonts w:ascii="Droid Sans Mono" w:hAnsi="Droid Sans Mono" w:cs="Droid Sans Mono"/>
          <w:sz w:val="21"/>
        </w:rPr>
        <w:t>[5], bi[5], sum[5]);</w:t>
      </w:r>
    </w:p>
    <w:p w14:paraId="4AD9BAFF" w14:textId="77777777" w:rsidR="00000000" w:rsidRDefault="00112CF2">
      <w:pPr>
        <w:spacing w:after="0" w:line="285" w:lineRule="atLeast"/>
      </w:pPr>
      <w:r>
        <w:rPr>
          <w:rFonts w:ascii="Droid Sans Mono" w:hAnsi="Droid Sans Mono" w:cs="Droid Sans Mono"/>
          <w:sz w:val="21"/>
        </w:rPr>
        <w:t xml:space="preserve">sum s6(g5_minus1, </w:t>
      </w:r>
      <w:proofErr w:type="spellStart"/>
      <w:r>
        <w:rPr>
          <w:rFonts w:ascii="Droid Sans Mono" w:hAnsi="Droid Sans Mono" w:cs="Droid Sans Mono"/>
          <w:sz w:val="21"/>
        </w:rPr>
        <w:t>ai</w:t>
      </w:r>
      <w:proofErr w:type="spellEnd"/>
      <w:r>
        <w:rPr>
          <w:rFonts w:ascii="Droid Sans Mono" w:hAnsi="Droid Sans Mono" w:cs="Droid Sans Mono"/>
          <w:sz w:val="21"/>
        </w:rPr>
        <w:t>[6], bi[6], sum[6]);</w:t>
      </w:r>
    </w:p>
    <w:p w14:paraId="1DE7A1BB" w14:textId="77777777" w:rsidR="00000000" w:rsidRDefault="00112CF2">
      <w:pPr>
        <w:spacing w:after="0" w:line="285" w:lineRule="atLeast"/>
      </w:pPr>
      <w:r>
        <w:rPr>
          <w:rFonts w:ascii="Droid Sans Mono" w:hAnsi="Droid Sans Mono" w:cs="Droid Sans Mono"/>
          <w:sz w:val="21"/>
        </w:rPr>
        <w:t xml:space="preserve">sum s7(g6_minus1, </w:t>
      </w:r>
      <w:proofErr w:type="spellStart"/>
      <w:r>
        <w:rPr>
          <w:rFonts w:ascii="Droid Sans Mono" w:hAnsi="Droid Sans Mono" w:cs="Droid Sans Mono"/>
          <w:sz w:val="21"/>
        </w:rPr>
        <w:t>ai</w:t>
      </w:r>
      <w:proofErr w:type="spellEnd"/>
      <w:r>
        <w:rPr>
          <w:rFonts w:ascii="Droid Sans Mono" w:hAnsi="Droid Sans Mono" w:cs="Droid Sans Mono"/>
          <w:sz w:val="21"/>
        </w:rPr>
        <w:t>[7], bi[7], sum[7]);</w:t>
      </w:r>
    </w:p>
    <w:p w14:paraId="5A343549" w14:textId="77777777" w:rsidR="00000000" w:rsidRDefault="00112CF2">
      <w:pPr>
        <w:spacing w:after="0" w:line="285" w:lineRule="atLeast"/>
      </w:pPr>
    </w:p>
    <w:p w14:paraId="1FED0DC2" w14:textId="77777777" w:rsidR="00000000" w:rsidRDefault="00112CF2">
      <w:pPr>
        <w:spacing w:after="0" w:line="285" w:lineRule="atLeast"/>
      </w:pPr>
      <w:r>
        <w:rPr>
          <w:rFonts w:ascii="Droid Sans Mono" w:hAnsi="Droid Sans Mono" w:cs="Droid Sans Mono"/>
          <w:sz w:val="21"/>
        </w:rPr>
        <w:t xml:space="preserve">//assign </w:t>
      </w:r>
      <w:proofErr w:type="spellStart"/>
      <w:r>
        <w:rPr>
          <w:rFonts w:ascii="Droid Sans Mono" w:hAnsi="Droid Sans Mono" w:cs="Droid Sans Mono"/>
          <w:sz w:val="21"/>
        </w:rPr>
        <w:t>cout</w:t>
      </w:r>
      <w:proofErr w:type="spellEnd"/>
      <w:r>
        <w:rPr>
          <w:rFonts w:ascii="Droid Sans Mono" w:hAnsi="Droid Sans Mono" w:cs="Droid Sans Mono"/>
          <w:sz w:val="21"/>
        </w:rPr>
        <w:t>=g7_minus1 + p7_minus1*g_minus1;</w:t>
      </w:r>
    </w:p>
    <w:p w14:paraId="643595F4" w14:textId="77777777" w:rsidR="00000000" w:rsidRDefault="00112CF2">
      <w:pPr>
        <w:spacing w:after="0" w:line="285" w:lineRule="atLeast"/>
      </w:pPr>
      <w:r>
        <w:rPr>
          <w:rFonts w:ascii="Droid Sans Mono" w:hAnsi="Droid Sans Mono" w:cs="Droid Sans Mono"/>
          <w:sz w:val="21"/>
        </w:rPr>
        <w:t>carry c_0(p7_minus1, g7_m</w:t>
      </w:r>
      <w:r>
        <w:rPr>
          <w:rFonts w:ascii="Droid Sans Mono" w:hAnsi="Droid Sans Mono" w:cs="Droid Sans Mono"/>
          <w:sz w:val="21"/>
        </w:rPr>
        <w:t xml:space="preserve">inus1, g_minus1, </w:t>
      </w:r>
      <w:proofErr w:type="spellStart"/>
      <w:r>
        <w:rPr>
          <w:rFonts w:ascii="Droid Sans Mono" w:hAnsi="Droid Sans Mono" w:cs="Droid Sans Mono"/>
          <w:sz w:val="21"/>
        </w:rPr>
        <w:t>cout</w:t>
      </w:r>
      <w:proofErr w:type="spellEnd"/>
      <w:r>
        <w:rPr>
          <w:rFonts w:ascii="Droid Sans Mono" w:hAnsi="Droid Sans Mono" w:cs="Droid Sans Mono"/>
          <w:sz w:val="21"/>
        </w:rPr>
        <w:t>);</w:t>
      </w:r>
    </w:p>
    <w:p w14:paraId="76C6A09B" w14:textId="77777777" w:rsidR="00000000" w:rsidRDefault="00112CF2">
      <w:pPr>
        <w:spacing w:after="0" w:line="285" w:lineRule="atLeast"/>
      </w:pPr>
      <w:proofErr w:type="spellStart"/>
      <w:r>
        <w:rPr>
          <w:rFonts w:ascii="Droid Sans Mono" w:hAnsi="Droid Sans Mono" w:cs="Droid Sans Mono"/>
          <w:sz w:val="21"/>
        </w:rPr>
        <w:t>endmodule</w:t>
      </w:r>
      <w:proofErr w:type="spellEnd"/>
    </w:p>
    <w:p w14:paraId="3D0C5AE3" w14:textId="77777777" w:rsidR="00000000" w:rsidRDefault="00112CF2">
      <w:pPr>
        <w:spacing w:after="0" w:line="285" w:lineRule="atLeast"/>
        <w:rPr>
          <w:rFonts w:ascii="Droid Sans Mono" w:hAnsi="Droid Sans Mono" w:cs="Droid Sans Mono"/>
          <w:sz w:val="21"/>
        </w:rPr>
      </w:pPr>
    </w:p>
    <w:p w14:paraId="1E07849E" w14:textId="77777777" w:rsidR="00000000" w:rsidRDefault="00112CF2">
      <w:pPr>
        <w:rPr>
          <w:rFonts w:ascii="Times New Roman" w:hAnsi="Times New Roman"/>
          <w:b/>
          <w:sz w:val="28"/>
          <w:lang w:val="en-US"/>
        </w:rPr>
      </w:pPr>
    </w:p>
    <w:p w14:paraId="2177662F" w14:textId="77777777" w:rsidR="00000000" w:rsidRDefault="00112CF2">
      <w:pPr>
        <w:rPr>
          <w:rFonts w:ascii="Times New Roman" w:hAnsi="Times New Roman"/>
          <w:b/>
          <w:color w:val="FF0000"/>
          <w:sz w:val="28"/>
          <w:lang w:val="en-US"/>
        </w:rPr>
      </w:pPr>
    </w:p>
    <w:p w14:paraId="7C97E92B" w14:textId="77777777" w:rsidR="00000000" w:rsidRDefault="00112CF2">
      <w:pPr>
        <w:rPr>
          <w:rFonts w:ascii="Times New Roman" w:hAnsi="Times New Roman"/>
          <w:b/>
          <w:color w:val="FF0000"/>
          <w:sz w:val="28"/>
          <w:lang w:val="en-US"/>
        </w:rPr>
      </w:pPr>
    </w:p>
    <w:p w14:paraId="6AD91D7D" w14:textId="77777777" w:rsidR="00000000" w:rsidRDefault="00112CF2">
      <w:r>
        <w:rPr>
          <w:rFonts w:ascii="Times New Roman" w:hAnsi="Times New Roman"/>
          <w:b/>
          <w:sz w:val="28"/>
          <w:lang w:val="en-US"/>
        </w:rPr>
        <w:t>Output:</w:t>
      </w:r>
    </w:p>
    <w:p w14:paraId="264D42D1" w14:textId="77777777" w:rsidR="00112CF2" w:rsidRDefault="00181A9A">
      <w:pPr>
        <w:jc w:val="center"/>
        <w:rPr>
          <w:rFonts w:ascii="Times New Roman" w:hAnsi="Times New Roman"/>
          <w:b/>
          <w:color w:val="FF0000"/>
          <w:sz w:val="28"/>
          <w:lang w:val="en-US"/>
        </w:rPr>
      </w:pPr>
      <w:r>
        <w:rPr>
          <w:noProof/>
        </w:rPr>
        <w:lastRenderedPageBreak/>
        <w:drawing>
          <wp:anchor distT="0" distB="0" distL="0" distR="0" simplePos="0" relativeHeight="251658752" behindDoc="0" locked="0" layoutInCell="1" allowOverlap="1" wp14:anchorId="2A952BE6" wp14:editId="37C1EB00">
            <wp:simplePos x="0" y="0"/>
            <wp:positionH relativeFrom="column">
              <wp:posOffset>53340</wp:posOffset>
            </wp:positionH>
            <wp:positionV relativeFrom="paragraph">
              <wp:posOffset>207010</wp:posOffset>
            </wp:positionV>
            <wp:extent cx="4867910" cy="2251710"/>
            <wp:effectExtent l="0" t="0" r="0" b="0"/>
            <wp:wrapSquare wrapText="largest"/>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pic:cNvPicPr>
                      <a:picLocks/>
                    </pic:cNvPicPr>
                  </pic:nvPicPr>
                  <pic:blipFill>
                    <a:blip r:embed="rId9">
                      <a:extLst>
                        <a:ext uri="{28A0092B-C50C-407E-A947-70E740481C1C}">
                          <a14:useLocalDpi xmlns:a14="http://schemas.microsoft.com/office/drawing/2010/main" val="0"/>
                        </a:ext>
                      </a:extLst>
                    </a:blip>
                    <a:srcRect l="15056" t="2870" b="27258"/>
                    <a:stretch>
                      <a:fillRect/>
                    </a:stretch>
                  </pic:blipFill>
                  <pic:spPr bwMode="auto">
                    <a:xfrm>
                      <a:off x="0" y="0"/>
                      <a:ext cx="4867910" cy="22517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sectPr w:rsidR="00112CF2">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64CFD" w14:textId="77777777" w:rsidR="00112CF2" w:rsidRDefault="00112CF2" w:rsidP="00181A9A">
      <w:pPr>
        <w:spacing w:after="0" w:line="240" w:lineRule="auto"/>
      </w:pPr>
      <w:r>
        <w:separator/>
      </w:r>
    </w:p>
  </w:endnote>
  <w:endnote w:type="continuationSeparator" w:id="0">
    <w:p w14:paraId="40EA567C" w14:textId="77777777" w:rsidR="00112CF2" w:rsidRDefault="00112CF2" w:rsidP="00181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ohit Devanagari">
    <w:charset w:val="01"/>
    <w:family w:val="auto"/>
    <w:pitch w:val="default"/>
  </w:font>
  <w:font w:name="Times New Roman Bold">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Droid Sans Mono">
    <w:altName w:val="Segoe UI"/>
    <w:charset w:val="01"/>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E02C6" w14:textId="77777777" w:rsidR="00181A9A" w:rsidRDefault="00181A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85515" w14:textId="77777777" w:rsidR="00181A9A" w:rsidRDefault="00181A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9BFF5" w14:textId="77777777" w:rsidR="00181A9A" w:rsidRDefault="00181A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4E118" w14:textId="77777777" w:rsidR="00112CF2" w:rsidRDefault="00112CF2" w:rsidP="00181A9A">
      <w:pPr>
        <w:spacing w:after="0" w:line="240" w:lineRule="auto"/>
      </w:pPr>
      <w:r>
        <w:separator/>
      </w:r>
    </w:p>
  </w:footnote>
  <w:footnote w:type="continuationSeparator" w:id="0">
    <w:p w14:paraId="57344712" w14:textId="77777777" w:rsidR="00112CF2" w:rsidRDefault="00112CF2" w:rsidP="00181A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5BAD2" w14:textId="77777777" w:rsidR="00181A9A" w:rsidRDefault="00181A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AFB27" w14:textId="77777777" w:rsidR="00181A9A" w:rsidRDefault="00181A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DD631" w14:textId="77777777" w:rsidR="00181A9A" w:rsidRDefault="00181A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suff w:val="space"/>
      <w:lvlText w:val="%1."/>
      <w:lvlJc w:val="left"/>
      <w:pPr>
        <w:tabs>
          <w:tab w:val="num" w:pos="0"/>
        </w:tabs>
        <w:ind w:left="0" w:firstLine="0"/>
      </w:pPr>
      <w:rPr>
        <w:rFonts w:hint="default"/>
      </w:rPr>
    </w:lvl>
    <w:lvl w:ilvl="1">
      <w:start w:val="1"/>
      <w:numFmt w:val="none"/>
      <w:suff w:val="nothing"/>
      <w:lvlText w:val=""/>
      <w:lvlJc w:val="left"/>
      <w:pPr>
        <w:tabs>
          <w:tab w:val="num" w:pos="0"/>
        </w:tabs>
        <w:ind w:left="0" w:firstLine="0"/>
      </w:pPr>
    </w:lvl>
    <w:lvl w:ilvl="2">
      <w:start w:val="1"/>
      <w:numFmt w:val="decimal"/>
      <w:lvlText w:val="%3"/>
      <w:lvlJc w:val="left"/>
      <w:pPr>
        <w:tabs>
          <w:tab w:val="num" w:pos="0"/>
        </w:tabs>
        <w:ind w:left="720" w:hanging="720"/>
      </w:pPr>
      <w:rPr>
        <w:rFonts w:hint="default"/>
      </w:rPr>
    </w:lvl>
    <w:lvl w:ilvl="3">
      <w:start w:val="1"/>
      <w:numFmt w:val="decimal"/>
      <w:lvlText w:val="%3.%4"/>
      <w:lvlJc w:val="left"/>
      <w:pPr>
        <w:tabs>
          <w:tab w:val="num" w:pos="0"/>
        </w:tabs>
        <w:ind w:left="864" w:hanging="864"/>
      </w:pPr>
      <w:rPr>
        <w:rFonts w:hint="default"/>
      </w:rPr>
    </w:lvl>
    <w:lvl w:ilvl="4">
      <w:start w:val="1"/>
      <w:numFmt w:val="decimal"/>
      <w:lvlText w:val="%3.%4.%5"/>
      <w:lvlJc w:val="left"/>
      <w:pPr>
        <w:tabs>
          <w:tab w:val="num" w:pos="0"/>
        </w:tabs>
        <w:ind w:left="1008" w:hanging="1008"/>
      </w:pPr>
      <w:rPr>
        <w:rFonts w:hint="default"/>
      </w:rPr>
    </w:lvl>
    <w:lvl w:ilvl="5">
      <w:start w:val="1"/>
      <w:numFmt w:val="decimal"/>
      <w:lvlText w:val="%3.%4.%5.%6"/>
      <w:lvlJc w:val="left"/>
      <w:pPr>
        <w:tabs>
          <w:tab w:val="num" w:pos="0"/>
        </w:tabs>
        <w:ind w:left="1152" w:hanging="1152"/>
      </w:pPr>
      <w:rPr>
        <w:rFonts w:hint="default"/>
      </w:rPr>
    </w:lvl>
    <w:lvl w:ilvl="6">
      <w:start w:val="1"/>
      <w:numFmt w:val="decimal"/>
      <w:lvlText w:val="%3.%4.%5.%6.%7"/>
      <w:lvlJc w:val="left"/>
      <w:pPr>
        <w:tabs>
          <w:tab w:val="num" w:pos="0"/>
        </w:tabs>
        <w:ind w:left="1296" w:hanging="1296"/>
      </w:pPr>
      <w:rPr>
        <w:rFonts w:hint="default"/>
      </w:rPr>
    </w:lvl>
    <w:lvl w:ilvl="7">
      <w:start w:val="1"/>
      <w:numFmt w:val="decimal"/>
      <w:lvlText w:val="%3.%4.%5.%6.%7.%8"/>
      <w:lvlJc w:val="left"/>
      <w:pPr>
        <w:tabs>
          <w:tab w:val="num" w:pos="0"/>
        </w:tabs>
        <w:ind w:left="1440" w:hanging="1440"/>
      </w:pPr>
      <w:rPr>
        <w:rFonts w:hint="default"/>
      </w:r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0"/>
        </w:tabs>
        <w:ind w:left="1287" w:hanging="360"/>
      </w:pPr>
    </w:lvl>
  </w:abstractNum>
  <w:abstractNum w:abstractNumId="2" w15:restartNumberingAfterBreak="0">
    <w:nsid w:val="00000003"/>
    <w:multiLevelType w:val="multilevel"/>
    <w:tmpl w:val="00000003"/>
    <w:name w:val="WW8Num3"/>
    <w:lvl w:ilvl="0">
      <w:start w:val="1"/>
      <w:numFmt w:val="decimal"/>
      <w:lvlText w:val="%1."/>
      <w:lvlJc w:val="left"/>
      <w:pPr>
        <w:tabs>
          <w:tab w:val="num" w:pos="0"/>
        </w:tabs>
        <w:ind w:left="927" w:hanging="360"/>
      </w:pPr>
      <w:rPr>
        <w:rFonts w:hint="default"/>
      </w:rPr>
    </w:lvl>
    <w:lvl w:ilvl="1">
      <w:start w:val="1"/>
      <w:numFmt w:val="decimal"/>
      <w:lvlText w:val="%1.%2."/>
      <w:lvlJc w:val="left"/>
      <w:pPr>
        <w:tabs>
          <w:tab w:val="num" w:pos="0"/>
        </w:tabs>
        <w:ind w:left="927" w:hanging="360"/>
      </w:pPr>
      <w:rPr>
        <w:rFonts w:hint="default"/>
      </w:rPr>
    </w:lvl>
    <w:lvl w:ilvl="2">
      <w:start w:val="1"/>
      <w:numFmt w:val="decimal"/>
      <w:lvlText w:val="%1.%2.%3."/>
      <w:lvlJc w:val="left"/>
      <w:pPr>
        <w:tabs>
          <w:tab w:val="num" w:pos="0"/>
        </w:tabs>
        <w:ind w:left="1287" w:hanging="720"/>
      </w:pPr>
      <w:rPr>
        <w:rFonts w:hint="default"/>
      </w:rPr>
    </w:lvl>
    <w:lvl w:ilvl="3">
      <w:start w:val="1"/>
      <w:numFmt w:val="decimal"/>
      <w:lvlText w:val="%1.%2.%3.%4."/>
      <w:lvlJc w:val="left"/>
      <w:pPr>
        <w:tabs>
          <w:tab w:val="num" w:pos="0"/>
        </w:tabs>
        <w:ind w:left="1287" w:hanging="720"/>
      </w:pPr>
      <w:rPr>
        <w:rFonts w:hint="default"/>
      </w:rPr>
    </w:lvl>
    <w:lvl w:ilvl="4">
      <w:start w:val="1"/>
      <w:numFmt w:val="decimal"/>
      <w:lvlText w:val="%1.%2.%3.%4.%5."/>
      <w:lvlJc w:val="left"/>
      <w:pPr>
        <w:tabs>
          <w:tab w:val="num" w:pos="0"/>
        </w:tabs>
        <w:ind w:left="1647" w:hanging="1080"/>
      </w:pPr>
      <w:rPr>
        <w:rFonts w:hint="default"/>
      </w:rPr>
    </w:lvl>
    <w:lvl w:ilvl="5">
      <w:start w:val="1"/>
      <w:numFmt w:val="decimal"/>
      <w:lvlText w:val="%1.%2.%3.%4.%5.%6."/>
      <w:lvlJc w:val="left"/>
      <w:pPr>
        <w:tabs>
          <w:tab w:val="num" w:pos="0"/>
        </w:tabs>
        <w:ind w:left="1647" w:hanging="1080"/>
      </w:pPr>
      <w:rPr>
        <w:rFonts w:hint="default"/>
      </w:rPr>
    </w:lvl>
    <w:lvl w:ilvl="6">
      <w:start w:val="1"/>
      <w:numFmt w:val="decimal"/>
      <w:lvlText w:val="%1.%2.%3.%4.%5.%6.%7."/>
      <w:lvlJc w:val="left"/>
      <w:pPr>
        <w:tabs>
          <w:tab w:val="num" w:pos="0"/>
        </w:tabs>
        <w:ind w:left="1647" w:hanging="1080"/>
      </w:pPr>
      <w:rPr>
        <w:rFonts w:hint="default"/>
      </w:rPr>
    </w:lvl>
    <w:lvl w:ilvl="7">
      <w:start w:val="1"/>
      <w:numFmt w:val="decimal"/>
      <w:lvlText w:val="%1.%2.%3.%4.%5.%6.%7.%8."/>
      <w:lvlJc w:val="left"/>
      <w:pPr>
        <w:tabs>
          <w:tab w:val="num" w:pos="0"/>
        </w:tabs>
        <w:ind w:left="2007" w:hanging="1440"/>
      </w:pPr>
      <w:rPr>
        <w:rFonts w:hint="default"/>
      </w:rPr>
    </w:lvl>
    <w:lvl w:ilvl="8">
      <w:start w:val="1"/>
      <w:numFmt w:val="decimal"/>
      <w:lvlText w:val="%1.%2.%3.%4.%5.%6.%7.%8.%9."/>
      <w:lvlJc w:val="left"/>
      <w:pPr>
        <w:tabs>
          <w:tab w:val="num" w:pos="0"/>
        </w:tabs>
        <w:ind w:left="2007" w:hanging="1440"/>
      </w:pPr>
      <w:rPr>
        <w:rFonts w:hint="default"/>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A9A"/>
    <w:rsid w:val="00112CF2"/>
    <w:rsid w:val="00181A9A"/>
    <w:rsid w:val="00376684"/>
    <w:rsid w:val="0075408F"/>
    <w:rsid w:val="00A579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D36CC64"/>
  <w15:chartTrackingRefBased/>
  <w15:docId w15:val="{39F96504-B92C-D04A-B82D-12BD19030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hAnsi="Calibri"/>
      <w:sz w:val="22"/>
      <w:szCs w:val="22"/>
      <w:lang w:val="en-GB" w:eastAsia="zh-CN"/>
    </w:rPr>
  </w:style>
  <w:style w:type="paragraph" w:styleId="Heading1">
    <w:name w:val="heading 1"/>
    <w:next w:val="Normal"/>
    <w:qFormat/>
    <w:pPr>
      <w:keepNext/>
      <w:keepLines/>
      <w:numPr>
        <w:numId w:val="1"/>
      </w:numPr>
      <w:suppressAutoHyphens/>
      <w:spacing w:before="120" w:line="276" w:lineRule="auto"/>
      <w:outlineLvl w:val="0"/>
    </w:pPr>
    <w:rPr>
      <w:b/>
      <w:bCs/>
      <w:sz w:val="24"/>
      <w:szCs w:val="26"/>
      <w:lang w:val="en-US" w:eastAsia="zh-CN"/>
    </w:rPr>
  </w:style>
  <w:style w:type="paragraph" w:styleId="Heading2">
    <w:name w:val="heading 2"/>
    <w:next w:val="Body"/>
    <w:qFormat/>
    <w:pPr>
      <w:keepNext/>
      <w:keepLines/>
      <w:suppressAutoHyphens/>
      <w:spacing w:before="120" w:line="276" w:lineRule="auto"/>
      <w:jc w:val="both"/>
      <w:outlineLvl w:val="1"/>
    </w:pPr>
    <w:rPr>
      <w:b/>
      <w:bCs/>
      <w:sz w:val="24"/>
      <w:szCs w:val="26"/>
      <w:lang w:val="en-US" w:eastAsia="zh-CN"/>
    </w:rPr>
  </w:style>
  <w:style w:type="paragraph" w:styleId="Heading3">
    <w:name w:val="heading 3"/>
    <w:next w:val="Body"/>
    <w:qFormat/>
    <w:pPr>
      <w:keepNext/>
      <w:keepLines/>
      <w:numPr>
        <w:ilvl w:val="2"/>
        <w:numId w:val="1"/>
      </w:numPr>
      <w:suppressAutoHyphens/>
      <w:spacing w:before="120" w:line="276" w:lineRule="auto"/>
      <w:jc w:val="both"/>
      <w:outlineLvl w:val="2"/>
    </w:pPr>
    <w:rPr>
      <w:b/>
      <w:bCs/>
      <w:i/>
      <w:sz w:val="24"/>
      <w:szCs w:val="27"/>
      <w:lang w:val="en-US" w:eastAsia="zh-CN"/>
    </w:rPr>
  </w:style>
  <w:style w:type="paragraph" w:styleId="Heading4">
    <w:name w:val="heading 4"/>
    <w:next w:val="Body"/>
    <w:qFormat/>
    <w:pPr>
      <w:keepNext/>
      <w:keepLines/>
      <w:numPr>
        <w:ilvl w:val="3"/>
        <w:numId w:val="1"/>
      </w:numPr>
      <w:suppressAutoHyphens/>
      <w:spacing w:before="120" w:line="276" w:lineRule="auto"/>
      <w:jc w:val="both"/>
      <w:outlineLvl w:val="3"/>
    </w:pPr>
    <w:rPr>
      <w:bCs/>
      <w:i/>
      <w:iCs/>
      <w:sz w:val="24"/>
      <w:lang w:val="en-US" w:eastAsia="zh-CN"/>
    </w:rPr>
  </w:style>
  <w:style w:type="paragraph" w:styleId="Heading5">
    <w:name w:val="heading 5"/>
    <w:next w:val="Body"/>
    <w:qFormat/>
    <w:pPr>
      <w:keepNext/>
      <w:keepLines/>
      <w:numPr>
        <w:ilvl w:val="4"/>
        <w:numId w:val="1"/>
      </w:numPr>
      <w:suppressAutoHyphens/>
      <w:spacing w:before="240" w:after="120" w:line="276" w:lineRule="auto"/>
      <w:jc w:val="both"/>
      <w:outlineLvl w:val="4"/>
    </w:pPr>
    <w:rPr>
      <w:color w:val="243F60"/>
      <w:sz w:val="24"/>
      <w:lang w:val="en-US" w:eastAsia="zh-CN"/>
    </w:rPr>
  </w:style>
  <w:style w:type="paragraph" w:styleId="Heading6">
    <w:name w:val="heading 6"/>
    <w:basedOn w:val="Normal"/>
    <w:next w:val="Normal"/>
    <w:qFormat/>
    <w:pPr>
      <w:keepNext/>
      <w:keepLines/>
      <w:numPr>
        <w:ilvl w:val="5"/>
        <w:numId w:val="1"/>
      </w:numPr>
      <w:spacing w:before="200" w:after="0"/>
      <w:outlineLvl w:val="5"/>
    </w:pPr>
    <w:rPr>
      <w:rFonts w:ascii="Cambria" w:hAnsi="Cambria" w:cs="Cambria"/>
      <w:i/>
      <w:iCs/>
      <w:color w:val="243F60"/>
      <w:sz w:val="24"/>
      <w:szCs w:val="20"/>
      <w:lang w:val="en-US"/>
    </w:rPr>
  </w:style>
  <w:style w:type="paragraph" w:styleId="Heading7">
    <w:name w:val="heading 7"/>
    <w:basedOn w:val="Normal"/>
    <w:next w:val="Normal"/>
    <w:qFormat/>
    <w:pPr>
      <w:keepNext/>
      <w:keepLines/>
      <w:numPr>
        <w:ilvl w:val="6"/>
        <w:numId w:val="1"/>
      </w:numPr>
      <w:spacing w:before="200" w:after="0"/>
      <w:outlineLvl w:val="6"/>
    </w:pPr>
    <w:rPr>
      <w:rFonts w:ascii="Cambria" w:hAnsi="Cambria" w:cs="Cambria"/>
      <w:i/>
      <w:iCs/>
      <w:color w:val="404040"/>
      <w:sz w:val="24"/>
      <w:szCs w:val="20"/>
      <w:lang w:val="en-US"/>
    </w:rPr>
  </w:style>
  <w:style w:type="paragraph" w:styleId="Heading8">
    <w:name w:val="heading 8"/>
    <w:basedOn w:val="Normal"/>
    <w:next w:val="Normal"/>
    <w:qFormat/>
    <w:pPr>
      <w:keepNext/>
      <w:keepLines/>
      <w:numPr>
        <w:ilvl w:val="7"/>
        <w:numId w:val="1"/>
      </w:numPr>
      <w:spacing w:before="200" w:after="0"/>
      <w:outlineLvl w:val="7"/>
    </w:pPr>
    <w:rPr>
      <w:rFonts w:ascii="Cambria" w:hAnsi="Cambria" w:cs="Cambria"/>
      <w:color w:val="404040"/>
      <w:sz w:val="20"/>
      <w:szCs w:val="20"/>
      <w:lang w:val="en-US"/>
    </w:rPr>
  </w:style>
  <w:style w:type="paragraph" w:styleId="Heading9">
    <w:name w:val="heading 9"/>
    <w:basedOn w:val="Normal"/>
    <w:next w:val="Normal"/>
    <w:qFormat/>
    <w:pPr>
      <w:keepNext/>
      <w:keepLines/>
      <w:spacing w:before="200" w:after="0"/>
      <w:ind w:left="1584" w:hanging="1584"/>
      <w:outlineLvl w:val="8"/>
    </w:pPr>
    <w:rPr>
      <w:rFonts w:ascii="Cambria" w:hAnsi="Cambria" w:cs="Cambria"/>
      <w:i/>
      <w:iCs/>
      <w:color w:val="404040"/>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default"/>
    </w:rPr>
  </w:style>
  <w:style w:type="character" w:customStyle="1" w:styleId="WW8Num1z1">
    <w:name w:val="WW8Num1z1"/>
  </w:style>
  <w:style w:type="character" w:customStyle="1" w:styleId="WW8Num1z8">
    <w:name w:val="WW8Num1z8"/>
  </w:style>
  <w:style w:type="character" w:customStyle="1" w:styleId="WW8Num2z0">
    <w:name w:val="WW8Num2z0"/>
  </w:style>
  <w:style w:type="character" w:customStyle="1" w:styleId="WW8Num3z0">
    <w:name w:val="WW8Num3z0"/>
    <w:rPr>
      <w:rFonts w:hint="default"/>
    </w:rPr>
  </w:style>
  <w:style w:type="character" w:customStyle="1" w:styleId="WW8Num4z0">
    <w:name w:val="WW8Num4z0"/>
    <w:rPr>
      <w:rFonts w:ascii="Symbol" w:hAnsi="Symbol" w:cs="Symbol" w:hint="default"/>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styleId="DefaultParagraphFont0">
    <w:name w:val="Default Paragraph Font"/>
  </w:style>
  <w:style w:type="character" w:customStyle="1" w:styleId="Heading1Char">
    <w:name w:val="Heading 1 Char"/>
    <w:rPr>
      <w:rFonts w:ascii="Times New Roman" w:hAnsi="Times New Roman" w:cs="Times New Roman"/>
      <w:b/>
      <w:bCs/>
      <w:sz w:val="24"/>
      <w:szCs w:val="26"/>
      <w:lang w:val="en-US"/>
    </w:rPr>
  </w:style>
  <w:style w:type="character" w:customStyle="1" w:styleId="TitleChar">
    <w:name w:val="Title Char"/>
    <w:rPr>
      <w:rFonts w:ascii="Cambria" w:eastAsia="Times New Roman" w:hAnsi="Cambria" w:cs="Times New Roman"/>
      <w:color w:val="17365D"/>
      <w:spacing w:val="5"/>
      <w:kern w:val="2"/>
      <w:sz w:val="52"/>
      <w:szCs w:val="52"/>
    </w:rPr>
  </w:style>
  <w:style w:type="character" w:customStyle="1" w:styleId="FigureChar">
    <w:name w:val="Figure Char"/>
    <w:rPr>
      <w:rFonts w:ascii="Times New Roman" w:hAnsi="Times New Roman" w:cs="Times New Roman"/>
      <w:b/>
      <w:bCs/>
      <w:sz w:val="24"/>
      <w:szCs w:val="26"/>
      <w:lang w:val="en-US" w:eastAsia="en-US"/>
    </w:rPr>
  </w:style>
  <w:style w:type="character" w:customStyle="1" w:styleId="FigCapChar">
    <w:name w:val="FigCap Char"/>
    <w:rPr>
      <w:rFonts w:ascii="Times New Roman" w:hAnsi="Times New Roman" w:cs="Times New Roman"/>
      <w:bCs/>
      <w:i/>
      <w:sz w:val="24"/>
      <w:szCs w:val="26"/>
      <w:lang w:val="en-US" w:eastAsia="en-US"/>
    </w:rPr>
  </w:style>
  <w:style w:type="character" w:customStyle="1" w:styleId="TabCapChar">
    <w:name w:val="TabCap Char"/>
    <w:rPr>
      <w:rFonts w:ascii="Times New Roman" w:eastAsia="Calibri" w:hAnsi="Times New Roman" w:cs="Times New Roman"/>
      <w:i/>
      <w:sz w:val="24"/>
      <w:lang w:val="en-US"/>
    </w:rPr>
  </w:style>
  <w:style w:type="character" w:customStyle="1" w:styleId="figChar">
    <w:name w:val="fig Char"/>
    <w:rPr>
      <w:rFonts w:ascii="Times New Roman" w:hAnsi="Times New Roman" w:cs="Times New Roman"/>
      <w:b/>
      <w:bCs/>
      <w:sz w:val="24"/>
      <w:szCs w:val="26"/>
      <w:lang w:val="en-US"/>
    </w:rPr>
  </w:style>
  <w:style w:type="character" w:customStyle="1" w:styleId="Heading2Char">
    <w:name w:val="Heading 2 Char"/>
    <w:rPr>
      <w:rFonts w:ascii="Times New Roman" w:eastAsia="Times New Roman" w:hAnsi="Times New Roman" w:cs="Times New Roman"/>
      <w:b/>
      <w:bCs/>
      <w:sz w:val="24"/>
      <w:szCs w:val="26"/>
      <w:lang w:val="en-US"/>
    </w:rPr>
  </w:style>
  <w:style w:type="character" w:customStyle="1" w:styleId="figcapChar0">
    <w:name w:val="fig cap Char"/>
    <w:rPr>
      <w:rFonts w:ascii="Times New Roman" w:hAnsi="Times New Roman" w:cs="Times New Roman"/>
      <w:b/>
      <w:bCs/>
      <w:sz w:val="24"/>
      <w:szCs w:val="26"/>
      <w:lang w:val="en-US"/>
    </w:rPr>
  </w:style>
  <w:style w:type="character" w:customStyle="1" w:styleId="TabcapChar0">
    <w:name w:val="Tab cap Char"/>
    <w:rPr>
      <w:rFonts w:ascii="Times New Roman" w:eastAsia="Calibri" w:hAnsi="Times New Roman" w:cs="Times New Roman"/>
      <w:i/>
    </w:rPr>
  </w:style>
  <w:style w:type="character" w:customStyle="1" w:styleId="Heading3Char">
    <w:name w:val="Heading 3 Char"/>
    <w:rPr>
      <w:rFonts w:ascii="Times New Roman" w:hAnsi="Times New Roman" w:cs="Times New Roman"/>
      <w:b/>
      <w:bCs/>
      <w:i/>
      <w:sz w:val="24"/>
      <w:szCs w:val="27"/>
      <w:lang w:val="en-US"/>
    </w:rPr>
  </w:style>
  <w:style w:type="character" w:customStyle="1" w:styleId="Heading4Char">
    <w:name w:val="Heading 4 Char"/>
    <w:rPr>
      <w:rFonts w:ascii="Times New Roman" w:hAnsi="Times New Roman" w:cs="Times New Roman"/>
      <w:bCs/>
      <w:i/>
      <w:iCs/>
      <w:sz w:val="24"/>
      <w:lang w:val="en-US"/>
    </w:rPr>
  </w:style>
  <w:style w:type="character" w:customStyle="1" w:styleId="Heading5Char">
    <w:name w:val="Heading 5 Char"/>
    <w:rPr>
      <w:rFonts w:ascii="Times New Roman" w:hAnsi="Times New Roman" w:cs="Times New Roman"/>
      <w:color w:val="243F60"/>
      <w:sz w:val="24"/>
      <w:lang w:val="en-US"/>
    </w:rPr>
  </w:style>
  <w:style w:type="character" w:customStyle="1" w:styleId="Heading6Char">
    <w:name w:val="Heading 6 Char"/>
    <w:rPr>
      <w:rFonts w:ascii="Cambria" w:hAnsi="Cambria" w:cs="Cambria"/>
      <w:i/>
      <w:iCs/>
      <w:color w:val="243F60"/>
      <w:sz w:val="24"/>
      <w:lang w:val="en-US"/>
    </w:rPr>
  </w:style>
  <w:style w:type="character" w:customStyle="1" w:styleId="Heading7Char">
    <w:name w:val="Heading 7 Char"/>
    <w:rPr>
      <w:rFonts w:ascii="Cambria" w:hAnsi="Cambria" w:cs="Cambria"/>
      <w:i/>
      <w:iCs/>
      <w:color w:val="404040"/>
      <w:sz w:val="24"/>
      <w:lang w:val="en-US"/>
    </w:rPr>
  </w:style>
  <w:style w:type="character" w:customStyle="1" w:styleId="Heading8Char">
    <w:name w:val="Heading 8 Char"/>
    <w:rPr>
      <w:rFonts w:ascii="Cambria" w:hAnsi="Cambria" w:cs="Cambria"/>
      <w:color w:val="404040"/>
      <w:lang w:val="en-US"/>
    </w:rPr>
  </w:style>
  <w:style w:type="character" w:customStyle="1" w:styleId="Heading9Char">
    <w:name w:val="Heading 9 Char"/>
    <w:rPr>
      <w:rFonts w:ascii="Cambria" w:hAnsi="Cambria" w:cs="Cambria"/>
      <w:i/>
      <w:iCs/>
      <w:color w:val="404040"/>
      <w:lang w:val="en-US"/>
    </w:rPr>
  </w:style>
  <w:style w:type="character" w:styleId="Strong">
    <w:name w:val="Strong"/>
    <w:qFormat/>
    <w:rPr>
      <w:b/>
      <w:bCs/>
    </w:rPr>
  </w:style>
  <w:style w:type="character" w:styleId="Emphasis">
    <w:name w:val="Emphasis"/>
    <w:qFormat/>
    <w:rPr>
      <w:i/>
      <w:iCs/>
    </w:rPr>
  </w:style>
  <w:style w:type="paragraph" w:customStyle="1" w:styleId="Heading">
    <w:name w:val="Heading"/>
    <w:basedOn w:val="Normal"/>
    <w:next w:val="Normal"/>
    <w:pPr>
      <w:pBdr>
        <w:top w:val="none" w:sz="0" w:space="0" w:color="000000"/>
        <w:left w:val="none" w:sz="0" w:space="0" w:color="000000"/>
        <w:bottom w:val="single" w:sz="8" w:space="4" w:color="4F81BD"/>
        <w:right w:val="none" w:sz="0" w:space="0" w:color="000000"/>
      </w:pBdr>
      <w:spacing w:after="300" w:line="240" w:lineRule="auto"/>
      <w:contextualSpacing/>
    </w:pPr>
    <w:rPr>
      <w:rFonts w:ascii="Cambria" w:hAnsi="Cambria"/>
      <w:color w:val="17365D"/>
      <w:spacing w:val="5"/>
      <w:kern w:val="2"/>
      <w:sz w:val="52"/>
      <w:szCs w:val="52"/>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customStyle="1" w:styleId="TTTitle">
    <w:name w:val="T&amp;T_Title"/>
    <w:basedOn w:val="Heading"/>
    <w:pPr>
      <w:pBdr>
        <w:bottom w:val="none" w:sz="0" w:space="0" w:color="000000"/>
      </w:pBdr>
      <w:spacing w:after="0"/>
      <w:jc w:val="center"/>
    </w:pPr>
    <w:rPr>
      <w:rFonts w:ascii="Times New Roman Bold" w:hAnsi="Times New Roman Bold"/>
      <w:b/>
      <w:caps/>
      <w:color w:val="auto"/>
      <w:sz w:val="28"/>
      <w:szCs w:val="28"/>
    </w:rPr>
  </w:style>
  <w:style w:type="paragraph" w:customStyle="1" w:styleId="TTauthor">
    <w:name w:val="T&amp;T_author"/>
    <w:basedOn w:val="Normal"/>
    <w:pPr>
      <w:spacing w:before="240" w:after="240" w:line="240" w:lineRule="auto"/>
      <w:jc w:val="center"/>
    </w:pPr>
    <w:rPr>
      <w:rFonts w:ascii="Times New Roman Bold" w:hAnsi="Times New Roman Bold" w:cs="Times New Roman Bold"/>
      <w:b/>
      <w:i/>
      <w:sz w:val="24"/>
      <w:szCs w:val="20"/>
    </w:rPr>
  </w:style>
  <w:style w:type="paragraph" w:customStyle="1" w:styleId="TTinformation">
    <w:name w:val="T&amp;T_information"/>
    <w:basedOn w:val="Normal"/>
    <w:pPr>
      <w:spacing w:after="0" w:line="240" w:lineRule="auto"/>
      <w:jc w:val="center"/>
    </w:pPr>
    <w:rPr>
      <w:rFonts w:ascii="Times New Roman" w:hAnsi="Times New Roman"/>
      <w:i/>
      <w:sz w:val="20"/>
      <w:szCs w:val="20"/>
    </w:rPr>
  </w:style>
  <w:style w:type="paragraph" w:customStyle="1" w:styleId="TTabstract">
    <w:name w:val="T&amp;T_abstract"/>
    <w:basedOn w:val="Normal"/>
    <w:pPr>
      <w:spacing w:after="0" w:line="240" w:lineRule="auto"/>
      <w:ind w:firstLine="567"/>
      <w:jc w:val="both"/>
    </w:pPr>
    <w:rPr>
      <w:rFonts w:ascii="Times New Roman" w:hAnsi="Times New Roman"/>
      <w:sz w:val="16"/>
      <w:szCs w:val="20"/>
    </w:rPr>
  </w:style>
  <w:style w:type="paragraph" w:customStyle="1" w:styleId="TTbullet">
    <w:name w:val="T&amp;T_bullet"/>
    <w:basedOn w:val="Normal"/>
    <w:pPr>
      <w:numPr>
        <w:numId w:val="4"/>
      </w:numPr>
      <w:spacing w:after="0" w:line="240" w:lineRule="auto"/>
      <w:jc w:val="both"/>
    </w:pPr>
    <w:rPr>
      <w:rFonts w:ascii="Times New Roman" w:hAnsi="Times New Roman"/>
      <w:sz w:val="20"/>
    </w:rPr>
  </w:style>
  <w:style w:type="paragraph" w:customStyle="1" w:styleId="TTkeywords">
    <w:name w:val="T&amp;T_keywords"/>
    <w:basedOn w:val="Normal"/>
    <w:pPr>
      <w:spacing w:before="120" w:after="0" w:line="240" w:lineRule="auto"/>
      <w:jc w:val="both"/>
    </w:pPr>
    <w:rPr>
      <w:rFonts w:ascii="Times New Roman" w:eastAsia="SimSun" w:hAnsi="Times New Roman"/>
      <w:b/>
      <w:sz w:val="16"/>
      <w:szCs w:val="20"/>
      <w:lang w:val="en-IN" w:eastAsia="en-US"/>
    </w:rPr>
  </w:style>
  <w:style w:type="paragraph" w:customStyle="1" w:styleId="TTHeading1">
    <w:name w:val="T&amp;T_Heading1"/>
    <w:basedOn w:val="Normal"/>
    <w:pPr>
      <w:numPr>
        <w:numId w:val="3"/>
      </w:numPr>
      <w:spacing w:before="240" w:after="240" w:line="240" w:lineRule="auto"/>
    </w:pPr>
    <w:rPr>
      <w:rFonts w:ascii="Times New Roman Bold" w:hAnsi="Times New Roman Bold" w:cs="Times New Roman Bold"/>
      <w:b/>
    </w:rPr>
  </w:style>
  <w:style w:type="paragraph" w:customStyle="1" w:styleId="TTbodytext">
    <w:name w:val="T&amp;T_body text"/>
    <w:basedOn w:val="Normal"/>
    <w:pPr>
      <w:spacing w:after="0" w:line="240" w:lineRule="auto"/>
      <w:ind w:firstLine="567"/>
      <w:jc w:val="both"/>
    </w:pPr>
    <w:rPr>
      <w:rFonts w:ascii="Times New Roman" w:hAnsi="Times New Roman"/>
      <w:sz w:val="20"/>
    </w:rPr>
  </w:style>
  <w:style w:type="paragraph" w:customStyle="1" w:styleId="TTHeading2">
    <w:name w:val="T&amp;T_Heading2"/>
    <w:basedOn w:val="TTbodytext"/>
    <w:pPr>
      <w:numPr>
        <w:numId w:val="3"/>
      </w:numPr>
      <w:spacing w:before="240" w:after="120"/>
      <w:jc w:val="left"/>
    </w:pPr>
    <w:rPr>
      <w:b/>
    </w:rPr>
  </w:style>
  <w:style w:type="paragraph" w:customStyle="1" w:styleId="TTHeading3">
    <w:name w:val="T&amp;T_Heading3"/>
    <w:basedOn w:val="TTbodytext"/>
    <w:pPr>
      <w:spacing w:before="200" w:after="100"/>
      <w:ind w:firstLine="0"/>
      <w:jc w:val="left"/>
    </w:pPr>
    <w:rPr>
      <w:i/>
    </w:rPr>
  </w:style>
  <w:style w:type="paragraph" w:customStyle="1" w:styleId="TTtablehead">
    <w:name w:val="T&amp;T_table_head"/>
    <w:basedOn w:val="Normal"/>
    <w:pPr>
      <w:spacing w:before="240" w:after="120" w:line="240" w:lineRule="auto"/>
    </w:pPr>
    <w:rPr>
      <w:rFonts w:ascii="Times New Roman" w:hAnsi="Times New Roman"/>
      <w:sz w:val="16"/>
      <w:szCs w:val="16"/>
    </w:rPr>
  </w:style>
  <w:style w:type="paragraph" w:customStyle="1" w:styleId="TTtabletext">
    <w:name w:val="T&amp;T_table_text"/>
    <w:basedOn w:val="Normal"/>
    <w:pPr>
      <w:spacing w:after="0" w:line="240" w:lineRule="auto"/>
    </w:pPr>
    <w:rPr>
      <w:rFonts w:ascii="Times New Roman" w:hAnsi="Times New Roman"/>
      <w:color w:val="000000"/>
      <w:sz w:val="16"/>
      <w:szCs w:val="16"/>
    </w:rPr>
  </w:style>
  <w:style w:type="paragraph" w:customStyle="1" w:styleId="TTequation">
    <w:name w:val="T&amp;T_equation"/>
    <w:basedOn w:val="TTbodytext"/>
    <w:pPr>
      <w:spacing w:before="120" w:after="120"/>
      <w:ind w:firstLine="0"/>
      <w:jc w:val="left"/>
    </w:pPr>
  </w:style>
  <w:style w:type="paragraph" w:customStyle="1" w:styleId="TTfigurecaption">
    <w:name w:val="T&amp;T_figure_caption"/>
    <w:basedOn w:val="Normal"/>
    <w:pPr>
      <w:spacing w:before="120" w:after="240" w:line="240" w:lineRule="auto"/>
      <w:ind w:left="357" w:hanging="357"/>
      <w:jc w:val="center"/>
    </w:pPr>
    <w:rPr>
      <w:rFonts w:ascii="Times New Roman" w:hAnsi="Times New Roman"/>
      <w:sz w:val="16"/>
      <w:szCs w:val="16"/>
    </w:rPr>
  </w:style>
  <w:style w:type="paragraph" w:customStyle="1" w:styleId="TTHeadingnonum">
    <w:name w:val="T&amp;T_Heading_nonum"/>
    <w:basedOn w:val="TTbodytext"/>
    <w:pPr>
      <w:spacing w:before="240" w:after="120"/>
      <w:ind w:firstLine="0"/>
      <w:jc w:val="left"/>
    </w:pPr>
    <w:rPr>
      <w:rFonts w:ascii="Times New Roman Bold" w:hAnsi="Times New Roman Bold" w:cs="Times New Roman Bold"/>
      <w:b/>
      <w:sz w:val="22"/>
    </w:rPr>
  </w:style>
  <w:style w:type="paragraph" w:customStyle="1" w:styleId="TTreferences">
    <w:name w:val="T&amp;T_references"/>
    <w:basedOn w:val="TTbodytext"/>
    <w:pPr>
      <w:numPr>
        <w:numId w:val="2"/>
      </w:numPr>
    </w:pPr>
  </w:style>
  <w:style w:type="paragraph" w:customStyle="1" w:styleId="TTTSI">
    <w:name w:val="T&amp;T_TSI"/>
    <w:basedOn w:val="Normal"/>
    <w:pPr>
      <w:spacing w:after="360" w:line="240" w:lineRule="auto"/>
    </w:pPr>
    <w:rPr>
      <w:rFonts w:ascii="Times New Roman" w:hAnsi="Times New Roman" w:cs="Arial"/>
      <w:i/>
      <w:iCs/>
      <w:color w:val="000000"/>
      <w:kern w:val="2"/>
      <w:sz w:val="16"/>
      <w:szCs w:val="16"/>
    </w:rPr>
  </w:style>
  <w:style w:type="paragraph" w:customStyle="1" w:styleId="Body">
    <w:name w:val="Body"/>
    <w:pPr>
      <w:suppressAutoHyphens/>
      <w:spacing w:after="120"/>
      <w:jc w:val="both"/>
    </w:pPr>
    <w:rPr>
      <w:sz w:val="24"/>
      <w:szCs w:val="52"/>
      <w:lang w:val="en-US" w:eastAsia="zh-CN"/>
    </w:rPr>
  </w:style>
  <w:style w:type="paragraph" w:customStyle="1" w:styleId="Figure">
    <w:name w:val="Figure"/>
    <w:next w:val="Normal"/>
    <w:pPr>
      <w:keepNext/>
      <w:keepLines/>
      <w:suppressAutoHyphens/>
      <w:spacing w:before="120" w:after="120" w:line="276" w:lineRule="auto"/>
    </w:pPr>
    <w:rPr>
      <w:b/>
      <w:bCs/>
      <w:sz w:val="24"/>
      <w:szCs w:val="26"/>
      <w:lang w:val="en-US" w:eastAsia="en-US"/>
    </w:rPr>
  </w:style>
  <w:style w:type="paragraph" w:customStyle="1" w:styleId="FigCap">
    <w:name w:val="FigCap"/>
    <w:next w:val="Normal"/>
    <w:pPr>
      <w:suppressAutoHyphens/>
      <w:spacing w:before="120" w:after="120" w:line="276" w:lineRule="auto"/>
    </w:pPr>
    <w:rPr>
      <w:bCs/>
      <w:i/>
      <w:sz w:val="24"/>
      <w:szCs w:val="26"/>
      <w:lang w:val="en-US" w:eastAsia="en-US"/>
    </w:rPr>
  </w:style>
  <w:style w:type="paragraph" w:customStyle="1" w:styleId="TabCap">
    <w:name w:val="TabCap"/>
    <w:next w:val="Normal"/>
    <w:pPr>
      <w:keepNext/>
      <w:keepLines/>
      <w:suppressAutoHyphens/>
      <w:spacing w:before="120" w:after="120" w:line="276" w:lineRule="auto"/>
    </w:pPr>
    <w:rPr>
      <w:rFonts w:eastAsia="Calibri"/>
      <w:i/>
      <w:sz w:val="24"/>
      <w:lang w:val="en-US" w:eastAsia="zh-CN"/>
    </w:rPr>
  </w:style>
  <w:style w:type="paragraph" w:customStyle="1" w:styleId="fig">
    <w:name w:val="fig"/>
    <w:basedOn w:val="Heading2"/>
    <w:pPr>
      <w:spacing w:before="200" w:line="240" w:lineRule="auto"/>
      <w:ind w:left="720" w:hanging="360"/>
    </w:pPr>
  </w:style>
  <w:style w:type="paragraph" w:customStyle="1" w:styleId="figcap0">
    <w:name w:val="fig cap"/>
    <w:basedOn w:val="fig"/>
  </w:style>
  <w:style w:type="paragraph" w:customStyle="1" w:styleId="Tabcap0">
    <w:name w:val="Tab cap"/>
    <w:basedOn w:val="Normal"/>
    <w:pPr>
      <w:spacing w:line="240" w:lineRule="auto"/>
      <w:jc w:val="center"/>
    </w:pPr>
    <w:rPr>
      <w:rFonts w:ascii="Times New Roman" w:eastAsia="Calibri" w:hAnsi="Times New Roman"/>
      <w:i/>
      <w:sz w:val="20"/>
      <w:szCs w:val="20"/>
    </w:rPr>
  </w:style>
  <w:style w:type="paragraph" w:styleId="ListParagraph">
    <w:name w:val="List Paragraph"/>
    <w:basedOn w:val="Normal"/>
    <w:qFormat/>
    <w:pPr>
      <w:ind w:left="720"/>
      <w:contextualSpacing/>
    </w:pPr>
    <w:rPr>
      <w:rFonts w:ascii="Times New Roman" w:eastAsia="Calibri" w:hAnsi="Times New Roman"/>
      <w:sz w:val="24"/>
      <w:lang w:val="en-U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181A9A"/>
    <w:pPr>
      <w:tabs>
        <w:tab w:val="center" w:pos="4680"/>
        <w:tab w:val="right" w:pos="9360"/>
      </w:tabs>
    </w:pPr>
  </w:style>
  <w:style w:type="character" w:customStyle="1" w:styleId="HeaderChar">
    <w:name w:val="Header Char"/>
    <w:basedOn w:val="DefaultParagraphFont"/>
    <w:link w:val="Header"/>
    <w:uiPriority w:val="99"/>
    <w:rsid w:val="00181A9A"/>
    <w:rPr>
      <w:rFonts w:ascii="Calibri" w:hAnsi="Calibri"/>
      <w:sz w:val="22"/>
      <w:szCs w:val="22"/>
      <w:lang w:val="en-GB" w:eastAsia="zh-CN"/>
    </w:rPr>
  </w:style>
  <w:style w:type="paragraph" w:styleId="Footer">
    <w:name w:val="footer"/>
    <w:basedOn w:val="Normal"/>
    <w:link w:val="FooterChar"/>
    <w:uiPriority w:val="99"/>
    <w:unhideWhenUsed/>
    <w:rsid w:val="00181A9A"/>
    <w:pPr>
      <w:tabs>
        <w:tab w:val="center" w:pos="4680"/>
        <w:tab w:val="right" w:pos="9360"/>
      </w:tabs>
    </w:pPr>
  </w:style>
  <w:style w:type="character" w:customStyle="1" w:styleId="FooterChar">
    <w:name w:val="Footer Char"/>
    <w:basedOn w:val="DefaultParagraphFont"/>
    <w:link w:val="Footer"/>
    <w:uiPriority w:val="99"/>
    <w:rsid w:val="00181A9A"/>
    <w:rPr>
      <w:rFonts w:ascii="Calibri" w:hAnsi="Calibri"/>
      <w:sz w:val="22"/>
      <w:szCs w:val="22"/>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440"/>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footer" Target="footer2.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oter" Target="footer1.xml"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2.xml" /><Relationship Id="rId5" Type="http://schemas.openxmlformats.org/officeDocument/2006/relationships/footnotes" Target="footnotes.xml" /><Relationship Id="rId15" Type="http://schemas.openxmlformats.org/officeDocument/2006/relationships/footer" Target="footer3.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616</Words>
  <Characters>3516</Characters>
  <Application>Microsoft Office Word</Application>
  <DocSecurity>0</DocSecurity>
  <Lines>29</Lines>
  <Paragraphs>8</Paragraphs>
  <ScaleCrop>false</ScaleCrop>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cp:lastModifiedBy>Sushma Herakal</cp:lastModifiedBy>
  <cp:revision>5</cp:revision>
  <cp:lastPrinted>1601-01-01T00:00:00Z</cp:lastPrinted>
  <dcterms:created xsi:type="dcterms:W3CDTF">2021-08-25T06:31:00Z</dcterms:created>
  <dcterms:modified xsi:type="dcterms:W3CDTF">2021-08-25T06:35:00Z</dcterms:modified>
</cp:coreProperties>
</file>